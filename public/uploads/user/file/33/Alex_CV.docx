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E01FF" w14:textId="1514A23D" w:rsidR="009A6006" w:rsidRDefault="00131B7D" w:rsidP="002F1B7E">
      <w:pPr>
        <w:spacing w:line="240" w:lineRule="auto"/>
        <w:jc w:val="center"/>
        <w:rPr>
          <w:noProof/>
          <w:sz w:val="22"/>
          <w:szCs w:val="22"/>
          <w:lang w:val="en-I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7ED691" wp14:editId="6D7F99A1">
                <wp:simplePos x="0" y="0"/>
                <wp:positionH relativeFrom="column">
                  <wp:posOffset>4307409</wp:posOffset>
                </wp:positionH>
                <wp:positionV relativeFrom="paragraph">
                  <wp:posOffset>12</wp:posOffset>
                </wp:positionV>
                <wp:extent cx="2472055" cy="96774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2055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E14A6" w14:textId="09656AA9" w:rsidR="00351AD7" w:rsidRPr="0094723E" w:rsidRDefault="007D67B5" w:rsidP="0094723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Stoneybatter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 w:rsidR="00BD3985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Dublin 7</w:t>
                            </w:r>
                          </w:p>
                          <w:p w14:paraId="3976481B" w14:textId="22C2A955" w:rsidR="0094723E" w:rsidRPr="0094723E" w:rsidRDefault="0094723E" w:rsidP="0094723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4723E">
                              <w:rPr>
                                <w:sz w:val="20"/>
                                <w:szCs w:val="20"/>
                                <w:lang w:val="en-GB"/>
                              </w:rPr>
                              <w:t>Phone: +353 (0)8</w:t>
                            </w:r>
                            <w:r w:rsidR="000D06E5">
                              <w:rPr>
                                <w:sz w:val="20"/>
                                <w:szCs w:val="20"/>
                                <w:lang w:val="en-GB"/>
                              </w:rPr>
                              <w:t>3 307 5043</w:t>
                            </w:r>
                          </w:p>
                          <w:p w14:paraId="3B522AE0" w14:textId="2A2EC06A" w:rsidR="0094723E" w:rsidRPr="0094723E" w:rsidRDefault="0094723E" w:rsidP="0094723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4723E">
                              <w:rPr>
                                <w:sz w:val="20"/>
                                <w:szCs w:val="20"/>
                                <w:lang w:val="en-GB"/>
                              </w:rPr>
                              <w:t>Email:</w:t>
                            </w:r>
                            <w:r w:rsidR="00621EEE"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hyperlink r:id="rId8" w:history="1">
                              <w:r w:rsidR="00621EEE" w:rsidRPr="004E66D9">
                                <w:rPr>
                                  <w:rStyle w:val="Hyperlink"/>
                                  <w:sz w:val="20"/>
                                  <w:szCs w:val="20"/>
                                  <w:lang w:val="en-GB"/>
                                </w:rPr>
                                <w:t>alex.selby@hotmail.com</w:t>
                              </w:r>
                            </w:hyperlink>
                          </w:p>
                          <w:p w14:paraId="0685D384" w14:textId="7B86B308" w:rsidR="0094723E" w:rsidRDefault="0094723E" w:rsidP="0094723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94723E">
                              <w:rPr>
                                <w:sz w:val="20"/>
                                <w:szCs w:val="20"/>
                                <w:lang w:val="en-GB"/>
                              </w:rPr>
                              <w:t>LinkedIn:</w:t>
                            </w: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4723E">
                              <w:rPr>
                                <w:sz w:val="20"/>
                                <w:szCs w:val="20"/>
                                <w:lang w:val="en-GB"/>
                              </w:rPr>
                              <w:t>linkedin.com/in/alexander-</w:t>
                            </w:r>
                            <w:proofErr w:type="spellStart"/>
                            <w:r w:rsidRPr="0094723E">
                              <w:rPr>
                                <w:sz w:val="20"/>
                                <w:szCs w:val="20"/>
                                <w:lang w:val="en-GB"/>
                              </w:rPr>
                              <w:t>selby</w:t>
                            </w:r>
                            <w:proofErr w:type="spellEnd"/>
                          </w:p>
                          <w:p w14:paraId="798F238D" w14:textId="2935CE3E" w:rsidR="003B53A2" w:rsidRPr="0094723E" w:rsidRDefault="003B53A2" w:rsidP="0094723E">
                            <w:pPr>
                              <w:spacing w:line="240" w:lineRule="auto"/>
                              <w:jc w:val="both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GB"/>
                              </w:rPr>
                              <w:t xml:space="preserve">GitHub: </w:t>
                            </w:r>
                            <w:r w:rsidRPr="003B53A2">
                              <w:rPr>
                                <w:sz w:val="20"/>
                                <w:szCs w:val="20"/>
                                <w:lang w:val="en-GB"/>
                              </w:rPr>
                              <w:t>https://github.com/AlexSelby1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7ED6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9.15pt;margin-top:0;width:194.65pt;height:76.2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" stroked="f" strokeweight="0">
                <v:textbox style="mso-fit-shape-to-text:t">
                  <w:txbxContent>
                    <w:p w14:paraId="01AE14A6" w14:textId="09656AA9" w:rsidR="00351AD7" w:rsidRPr="0094723E" w:rsidRDefault="007D67B5" w:rsidP="0094723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  <w:lang w:val="en-GB"/>
                        </w:rPr>
                        <w:t>Stoneybatter</w:t>
                      </w:r>
                      <w:proofErr w:type="spellEnd"/>
                      <w:r>
                        <w:rPr>
                          <w:sz w:val="20"/>
                          <w:szCs w:val="20"/>
                          <w:lang w:val="en-GB"/>
                        </w:rPr>
                        <w:t>,</w:t>
                      </w:r>
                      <w:r w:rsidR="00BD3985">
                        <w:rPr>
                          <w:sz w:val="20"/>
                          <w:szCs w:val="20"/>
                          <w:lang w:val="en-GB"/>
                        </w:rPr>
                        <w:t xml:space="preserve"> Dublin 7</w:t>
                      </w:r>
                    </w:p>
                    <w:p w14:paraId="3976481B" w14:textId="22C2A955" w:rsidR="0094723E" w:rsidRPr="0094723E" w:rsidRDefault="0094723E" w:rsidP="0094723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4723E">
                        <w:rPr>
                          <w:sz w:val="20"/>
                          <w:szCs w:val="20"/>
                          <w:lang w:val="en-GB"/>
                        </w:rPr>
                        <w:t>Phone: +353 (0)8</w:t>
                      </w:r>
                      <w:r w:rsidR="000D06E5">
                        <w:rPr>
                          <w:sz w:val="20"/>
                          <w:szCs w:val="20"/>
                          <w:lang w:val="en-GB"/>
                        </w:rPr>
                        <w:t>3 307 5043</w:t>
                      </w:r>
                    </w:p>
                    <w:p w14:paraId="3B522AE0" w14:textId="2A2EC06A" w:rsidR="0094723E" w:rsidRPr="0094723E" w:rsidRDefault="0094723E" w:rsidP="0094723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4723E">
                        <w:rPr>
                          <w:sz w:val="20"/>
                          <w:szCs w:val="20"/>
                          <w:lang w:val="en-GB"/>
                        </w:rPr>
                        <w:t>Email:</w:t>
                      </w:r>
                      <w:r w:rsidR="00621EEE"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hyperlink r:id="rId9" w:history="1">
                        <w:r w:rsidR="00621EEE" w:rsidRPr="004E66D9">
                          <w:rPr>
                            <w:rStyle w:val="Hyperlink"/>
                            <w:sz w:val="20"/>
                            <w:szCs w:val="20"/>
                            <w:lang w:val="en-GB"/>
                          </w:rPr>
                          <w:t>alex.selby@hotmail.com</w:t>
                        </w:r>
                      </w:hyperlink>
                    </w:p>
                    <w:p w14:paraId="0685D384" w14:textId="7B86B308" w:rsidR="0094723E" w:rsidRDefault="0094723E" w:rsidP="0094723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 w:rsidRPr="0094723E">
                        <w:rPr>
                          <w:sz w:val="20"/>
                          <w:szCs w:val="20"/>
                          <w:lang w:val="en-GB"/>
                        </w:rPr>
                        <w:t>LinkedIn:</w:t>
                      </w: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4723E">
                        <w:rPr>
                          <w:sz w:val="20"/>
                          <w:szCs w:val="20"/>
                          <w:lang w:val="en-GB"/>
                        </w:rPr>
                        <w:t>linkedin.com/in/alexander-</w:t>
                      </w:r>
                      <w:proofErr w:type="spellStart"/>
                      <w:r w:rsidRPr="0094723E">
                        <w:rPr>
                          <w:sz w:val="20"/>
                          <w:szCs w:val="20"/>
                          <w:lang w:val="en-GB"/>
                        </w:rPr>
                        <w:t>selby</w:t>
                      </w:r>
                      <w:proofErr w:type="spellEnd"/>
                    </w:p>
                    <w:p w14:paraId="798F238D" w14:textId="2935CE3E" w:rsidR="003B53A2" w:rsidRPr="0094723E" w:rsidRDefault="003B53A2" w:rsidP="0094723E">
                      <w:pPr>
                        <w:spacing w:line="240" w:lineRule="auto"/>
                        <w:jc w:val="both"/>
                        <w:rPr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sz w:val="20"/>
                          <w:szCs w:val="20"/>
                          <w:lang w:val="en-GB"/>
                        </w:rPr>
                        <w:t xml:space="preserve">GitHub: </w:t>
                      </w:r>
                      <w:r w:rsidRPr="003B53A2">
                        <w:rPr>
                          <w:sz w:val="20"/>
                          <w:szCs w:val="20"/>
                          <w:lang w:val="en-GB"/>
                        </w:rPr>
                        <w:t>https://github.com/AlexSelby1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367B5A" w14:textId="312708D5" w:rsidR="00C047F0" w:rsidRDefault="00C047F0" w:rsidP="001C529C">
      <w:pPr>
        <w:spacing w:line="240" w:lineRule="auto"/>
        <w:rPr>
          <w:sz w:val="20"/>
          <w:szCs w:val="20"/>
          <w:lang w:val="en-IE"/>
        </w:rPr>
      </w:pPr>
    </w:p>
    <w:p w14:paraId="418AA4C0" w14:textId="7EDF3DA0" w:rsidR="00C047F0" w:rsidRDefault="00C047F0" w:rsidP="002F1B7E">
      <w:pPr>
        <w:spacing w:line="240" w:lineRule="auto"/>
        <w:jc w:val="center"/>
        <w:rPr>
          <w:sz w:val="20"/>
          <w:szCs w:val="20"/>
          <w:lang w:val="en-IE"/>
        </w:rPr>
      </w:pPr>
    </w:p>
    <w:p w14:paraId="554C2832" w14:textId="65AEF6C8" w:rsidR="00C047F0" w:rsidRDefault="00C047F0" w:rsidP="002F1B7E">
      <w:pPr>
        <w:spacing w:line="240" w:lineRule="auto"/>
        <w:jc w:val="center"/>
        <w:rPr>
          <w:sz w:val="20"/>
          <w:szCs w:val="20"/>
          <w:lang w:val="en-IE"/>
        </w:rPr>
      </w:pPr>
    </w:p>
    <w:p w14:paraId="090AA144" w14:textId="77777777" w:rsidR="00C047F0" w:rsidRPr="002F1B7E" w:rsidRDefault="00C047F0" w:rsidP="002F1B7E">
      <w:pPr>
        <w:spacing w:line="240" w:lineRule="auto"/>
        <w:jc w:val="center"/>
        <w:rPr>
          <w:sz w:val="20"/>
          <w:szCs w:val="20"/>
          <w:lang w:val="en-IE"/>
        </w:rPr>
      </w:pPr>
      <w:bookmarkStart w:id="0" w:name="_GoBack"/>
      <w:bookmarkEnd w:id="0"/>
    </w:p>
    <w:p w14:paraId="5964CF75" w14:textId="61F7A8E3" w:rsidR="00433421" w:rsidRDefault="00671DF2" w:rsidP="00433421">
      <w:pPr>
        <w:spacing w:line="240" w:lineRule="auto"/>
        <w:jc w:val="both"/>
        <w:rPr>
          <w:b/>
          <w:sz w:val="22"/>
          <w:szCs w:val="22"/>
          <w:lang w:val="en-GB"/>
        </w:rPr>
      </w:pPr>
      <w:r w:rsidRPr="00433421">
        <w:rPr>
          <w:b/>
          <w:sz w:val="22"/>
          <w:szCs w:val="22"/>
          <w:lang w:val="en-GB"/>
        </w:rPr>
        <w:t>P</w:t>
      </w:r>
      <w:r w:rsidR="000F521E" w:rsidRPr="00433421">
        <w:rPr>
          <w:b/>
          <w:sz w:val="22"/>
          <w:szCs w:val="22"/>
          <w:lang w:val="en-GB"/>
        </w:rPr>
        <w:t>ROF</w:t>
      </w:r>
      <w:r w:rsidR="002C176E" w:rsidRPr="00433421">
        <w:rPr>
          <w:b/>
          <w:sz w:val="22"/>
          <w:szCs w:val="22"/>
          <w:lang w:val="en-GB"/>
        </w:rPr>
        <w:t>ES</w:t>
      </w:r>
      <w:r w:rsidR="000F521E" w:rsidRPr="00433421">
        <w:rPr>
          <w:b/>
          <w:sz w:val="22"/>
          <w:szCs w:val="22"/>
          <w:lang w:val="en-GB"/>
        </w:rPr>
        <w:t>S</w:t>
      </w:r>
      <w:r w:rsidR="002C176E" w:rsidRPr="00433421">
        <w:rPr>
          <w:b/>
          <w:sz w:val="22"/>
          <w:szCs w:val="22"/>
          <w:lang w:val="en-GB"/>
        </w:rPr>
        <w:t>IONAL</w:t>
      </w:r>
      <w:r w:rsidRPr="00433421">
        <w:rPr>
          <w:b/>
          <w:sz w:val="22"/>
          <w:szCs w:val="22"/>
          <w:lang w:val="en-GB"/>
        </w:rPr>
        <w:t xml:space="preserve"> </w:t>
      </w:r>
      <w:r w:rsidR="002C176E" w:rsidRPr="00433421">
        <w:rPr>
          <w:b/>
          <w:sz w:val="22"/>
          <w:szCs w:val="22"/>
          <w:lang w:val="en-GB"/>
        </w:rPr>
        <w:t>PROFILE</w:t>
      </w:r>
    </w:p>
    <w:p w14:paraId="7516F2F7" w14:textId="32A597F1" w:rsidR="00FC54F4" w:rsidRPr="00FC54F4" w:rsidRDefault="00FC54F4" w:rsidP="00FC54F4">
      <w:pPr>
        <w:spacing w:line="24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Final year student pursuing a </w:t>
      </w:r>
      <w:proofErr w:type="spellStart"/>
      <w:r w:rsidR="00857B0B">
        <w:rPr>
          <w:sz w:val="20"/>
          <w:szCs w:val="20"/>
          <w:lang w:val="en-GB"/>
        </w:rPr>
        <w:t>H</w:t>
      </w:r>
      <w:r>
        <w:rPr>
          <w:sz w:val="20"/>
          <w:szCs w:val="20"/>
          <w:lang w:val="en-GB"/>
        </w:rPr>
        <w:t>Dip</w:t>
      </w:r>
      <w:proofErr w:type="spellEnd"/>
      <w:r>
        <w:rPr>
          <w:sz w:val="20"/>
          <w:szCs w:val="20"/>
          <w:lang w:val="en-GB"/>
        </w:rPr>
        <w:t xml:space="preserve"> in Software Development graduating April 2021</w:t>
      </w:r>
      <w:r w:rsidR="00301149">
        <w:rPr>
          <w:sz w:val="20"/>
          <w:szCs w:val="20"/>
          <w:lang w:val="en-GB"/>
        </w:rPr>
        <w:t>,</w:t>
      </w:r>
      <w:r>
        <w:rPr>
          <w:sz w:val="20"/>
          <w:szCs w:val="20"/>
          <w:lang w:val="en-GB"/>
        </w:rPr>
        <w:t xml:space="preserve"> and on track for a 1:1.</w:t>
      </w:r>
    </w:p>
    <w:p w14:paraId="43182F03" w14:textId="26574B8E" w:rsidR="00B2024F" w:rsidRDefault="00B2024F" w:rsidP="009C7D91">
      <w:pPr>
        <w:spacing w:line="24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Working as a User Operations Specialist in Financial Operations with Bentley Systems</w:t>
      </w:r>
      <w:r w:rsidR="007D67B5">
        <w:rPr>
          <w:sz w:val="20"/>
          <w:szCs w:val="20"/>
          <w:lang w:val="en-GB"/>
        </w:rPr>
        <w:t xml:space="preserve"> since November 2019.</w:t>
      </w:r>
    </w:p>
    <w:p w14:paraId="7DE44DA0" w14:textId="77777777" w:rsidR="00FC54F4" w:rsidRDefault="00FC54F4" w:rsidP="00FC54F4">
      <w:pPr>
        <w:spacing w:line="240" w:lineRule="auto"/>
        <w:ind w:left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An enterprising individual possessing a combination of skills in business and technology.</w:t>
      </w:r>
    </w:p>
    <w:p w14:paraId="13C9E261" w14:textId="611C41C3" w:rsidR="00B2024F" w:rsidRDefault="0057366C" w:rsidP="009C7D91">
      <w:pPr>
        <w:spacing w:line="240" w:lineRule="auto"/>
        <w:ind w:left="709"/>
        <w:jc w:val="both"/>
        <w:rPr>
          <w:sz w:val="20"/>
          <w:szCs w:val="20"/>
          <w:lang w:val="en-GB"/>
        </w:rPr>
      </w:pPr>
      <w:r w:rsidRPr="00433421">
        <w:rPr>
          <w:sz w:val="20"/>
          <w:szCs w:val="20"/>
          <w:lang w:val="en-GB"/>
        </w:rPr>
        <w:t>S</w:t>
      </w:r>
      <w:r w:rsidR="004B0448" w:rsidRPr="00433421">
        <w:rPr>
          <w:sz w:val="20"/>
          <w:szCs w:val="20"/>
          <w:lang w:val="en-GB"/>
        </w:rPr>
        <w:t xml:space="preserve">trong individual and </w:t>
      </w:r>
      <w:r w:rsidR="009C7D91" w:rsidRPr="00433421">
        <w:rPr>
          <w:sz w:val="20"/>
          <w:szCs w:val="20"/>
          <w:lang w:val="en-GB"/>
        </w:rPr>
        <w:t>team-based</w:t>
      </w:r>
      <w:r w:rsidR="004B0448" w:rsidRPr="00433421">
        <w:rPr>
          <w:sz w:val="20"/>
          <w:szCs w:val="20"/>
          <w:lang w:val="en-GB"/>
        </w:rPr>
        <w:t xml:space="preserve"> skill set</w:t>
      </w:r>
      <w:r w:rsidR="00B2024F">
        <w:rPr>
          <w:sz w:val="20"/>
          <w:szCs w:val="20"/>
          <w:lang w:val="en-GB"/>
        </w:rPr>
        <w:t xml:space="preserve"> as proven in previous work experience, team sport and university achievements</w:t>
      </w:r>
      <w:r w:rsidR="008814C8">
        <w:rPr>
          <w:sz w:val="20"/>
          <w:szCs w:val="20"/>
          <w:lang w:val="en-GB"/>
        </w:rPr>
        <w:t>.</w:t>
      </w:r>
    </w:p>
    <w:p w14:paraId="1C168821" w14:textId="4BC305FF" w:rsidR="009A6006" w:rsidRPr="00433421" w:rsidRDefault="0057366C" w:rsidP="009C7D91">
      <w:pPr>
        <w:spacing w:line="240" w:lineRule="auto"/>
        <w:ind w:left="709"/>
        <w:jc w:val="both"/>
        <w:rPr>
          <w:sz w:val="20"/>
          <w:szCs w:val="20"/>
          <w:lang w:val="en-GB"/>
        </w:rPr>
      </w:pPr>
      <w:r w:rsidRPr="00433421">
        <w:rPr>
          <w:sz w:val="20"/>
          <w:szCs w:val="20"/>
          <w:lang w:val="en-GB"/>
        </w:rPr>
        <w:t>E</w:t>
      </w:r>
      <w:r w:rsidR="004B0448" w:rsidRPr="00433421">
        <w:rPr>
          <w:sz w:val="20"/>
          <w:szCs w:val="20"/>
          <w:lang w:val="en-GB"/>
        </w:rPr>
        <w:t xml:space="preserve">xcellent interpersonal and organisational skills and dedicated to client satisfaction. </w:t>
      </w:r>
    </w:p>
    <w:p w14:paraId="107ED3EA" w14:textId="499B1A1F" w:rsidR="009C7D91" w:rsidRPr="009C7D91" w:rsidRDefault="009C7D91" w:rsidP="009C7D91">
      <w:pPr>
        <w:spacing w:line="240" w:lineRule="auto"/>
        <w:ind w:left="709"/>
        <w:jc w:val="both"/>
        <w:rPr>
          <w:sz w:val="20"/>
          <w:szCs w:val="20"/>
          <w:lang w:val="en-GB"/>
        </w:rPr>
      </w:pPr>
    </w:p>
    <w:p w14:paraId="086F22B3" w14:textId="08CE9042" w:rsidR="00433421" w:rsidRPr="00916528" w:rsidRDefault="002C176E" w:rsidP="00665EBA">
      <w:pPr>
        <w:spacing w:line="240" w:lineRule="auto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EDUCATION &amp; QUALIFICATIONS</w:t>
      </w:r>
    </w:p>
    <w:p w14:paraId="388E4F59" w14:textId="4F8E8576" w:rsidR="00280122" w:rsidRDefault="00BC69E8" w:rsidP="00665EBA">
      <w:pPr>
        <w:spacing w:line="240" w:lineRule="auto"/>
        <w:ind w:firstLine="709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Jan 2020 – </w:t>
      </w:r>
      <w:r w:rsidR="00D809BE">
        <w:rPr>
          <w:b/>
          <w:sz w:val="22"/>
          <w:szCs w:val="22"/>
          <w:lang w:val="en-GB"/>
        </w:rPr>
        <w:t>April 2021</w:t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>
        <w:rPr>
          <w:b/>
          <w:sz w:val="22"/>
          <w:szCs w:val="22"/>
          <w:lang w:val="en-GB"/>
        </w:rPr>
        <w:tab/>
      </w:r>
      <w:r w:rsidR="00F5541A">
        <w:rPr>
          <w:b/>
          <w:sz w:val="22"/>
          <w:szCs w:val="22"/>
          <w:lang w:val="en-GB"/>
        </w:rPr>
        <w:t xml:space="preserve">            </w:t>
      </w:r>
      <w:r>
        <w:rPr>
          <w:b/>
          <w:sz w:val="22"/>
          <w:szCs w:val="22"/>
          <w:lang w:val="en-GB"/>
        </w:rPr>
        <w:t>National College of Ireland, Dublin.</w:t>
      </w:r>
    </w:p>
    <w:p w14:paraId="43ACA901" w14:textId="6F4B2134" w:rsidR="00BC69E8" w:rsidRPr="00BC69E8" w:rsidRDefault="00BC69E8" w:rsidP="00665EBA">
      <w:pPr>
        <w:spacing w:line="240" w:lineRule="auto"/>
        <w:ind w:firstLine="709"/>
        <w:jc w:val="both"/>
        <w:rPr>
          <w:i/>
          <w:sz w:val="22"/>
          <w:szCs w:val="22"/>
          <w:u w:val="single"/>
          <w:lang w:val="en-GB"/>
        </w:rPr>
      </w:pPr>
      <w:proofErr w:type="spellStart"/>
      <w:r w:rsidRPr="00BC69E8">
        <w:rPr>
          <w:i/>
          <w:sz w:val="22"/>
          <w:szCs w:val="22"/>
          <w:u w:val="single"/>
          <w:lang w:val="en-GB"/>
        </w:rPr>
        <w:t>Bsc</w:t>
      </w:r>
      <w:proofErr w:type="spellEnd"/>
      <w:r w:rsidRPr="00BC69E8">
        <w:rPr>
          <w:i/>
          <w:sz w:val="22"/>
          <w:szCs w:val="22"/>
          <w:u w:val="single"/>
          <w:lang w:val="en-GB"/>
        </w:rPr>
        <w:t xml:space="preserve"> in Computing – Specialising in Software Development</w:t>
      </w:r>
    </w:p>
    <w:p w14:paraId="2AEB106D" w14:textId="60D9EADD" w:rsidR="00BC69E8" w:rsidRDefault="00BC69E8" w:rsidP="00BC69E8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0"/>
          <w:szCs w:val="20"/>
          <w:lang w:val="en-GB"/>
        </w:rPr>
      </w:pPr>
      <w:r w:rsidRPr="00BC69E8">
        <w:rPr>
          <w:b/>
          <w:sz w:val="20"/>
          <w:szCs w:val="20"/>
          <w:lang w:val="en-GB"/>
        </w:rPr>
        <w:t>Current Grade – 1.1 (</w:t>
      </w:r>
      <w:r w:rsidR="00AA254A">
        <w:rPr>
          <w:b/>
          <w:sz w:val="20"/>
          <w:szCs w:val="20"/>
          <w:lang w:val="en-GB"/>
        </w:rPr>
        <w:t>7</w:t>
      </w:r>
      <w:r w:rsidR="008C2E27">
        <w:rPr>
          <w:b/>
          <w:sz w:val="20"/>
          <w:szCs w:val="20"/>
          <w:lang w:val="en-GB"/>
        </w:rPr>
        <w:t>8.53</w:t>
      </w:r>
      <w:r w:rsidRPr="00BC69E8">
        <w:rPr>
          <w:b/>
          <w:sz w:val="20"/>
          <w:szCs w:val="20"/>
          <w:lang w:val="en-GB"/>
        </w:rPr>
        <w:t>%)</w:t>
      </w:r>
    </w:p>
    <w:p w14:paraId="1F4ABF4C" w14:textId="49B26630" w:rsidR="00BC69E8" w:rsidRPr="00335EC1" w:rsidRDefault="00BC69E8" w:rsidP="00BC69E8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Subjects covered </w:t>
      </w:r>
      <w:r w:rsidR="00335EC1">
        <w:rPr>
          <w:b/>
          <w:sz w:val="20"/>
          <w:szCs w:val="20"/>
          <w:lang w:val="en-GB"/>
        </w:rPr>
        <w:t xml:space="preserve">– </w:t>
      </w:r>
      <w:r w:rsidR="00335EC1" w:rsidRPr="00335EC1">
        <w:rPr>
          <w:sz w:val="20"/>
          <w:szCs w:val="20"/>
          <w:lang w:val="en-GB"/>
        </w:rPr>
        <w:t>S</w:t>
      </w:r>
      <w:r w:rsidRPr="00BC69E8">
        <w:rPr>
          <w:sz w:val="20"/>
          <w:szCs w:val="20"/>
          <w:lang w:val="en-GB"/>
        </w:rPr>
        <w:t>oftware Development</w:t>
      </w:r>
      <w:r w:rsidR="00A73D45">
        <w:rPr>
          <w:sz w:val="20"/>
          <w:szCs w:val="20"/>
          <w:lang w:val="en-GB"/>
        </w:rPr>
        <w:t xml:space="preserve"> (87.6%)</w:t>
      </w:r>
      <w:r w:rsidRPr="00BC69E8">
        <w:rPr>
          <w:sz w:val="20"/>
          <w:szCs w:val="20"/>
          <w:lang w:val="en-GB"/>
        </w:rPr>
        <w:t>, Web Design</w:t>
      </w:r>
      <w:r w:rsidR="00A73D45">
        <w:rPr>
          <w:sz w:val="20"/>
          <w:szCs w:val="20"/>
          <w:lang w:val="en-GB"/>
        </w:rPr>
        <w:t xml:space="preserve"> (79%)</w:t>
      </w:r>
      <w:r w:rsidRPr="00BC69E8">
        <w:rPr>
          <w:sz w:val="20"/>
          <w:szCs w:val="20"/>
          <w:lang w:val="en-GB"/>
        </w:rPr>
        <w:t xml:space="preserve">, Computer Architecture </w:t>
      </w:r>
      <w:r w:rsidR="00DA4ECB">
        <w:rPr>
          <w:sz w:val="20"/>
          <w:szCs w:val="20"/>
          <w:lang w:val="en-GB"/>
        </w:rPr>
        <w:t>&amp;</w:t>
      </w:r>
      <w:r w:rsidRPr="00BC69E8">
        <w:rPr>
          <w:sz w:val="20"/>
          <w:szCs w:val="20"/>
          <w:lang w:val="en-GB"/>
        </w:rPr>
        <w:t xml:space="preserve"> Operating Systems</w:t>
      </w:r>
      <w:r w:rsidR="00A73D45">
        <w:rPr>
          <w:sz w:val="20"/>
          <w:szCs w:val="20"/>
          <w:lang w:val="en-GB"/>
        </w:rPr>
        <w:t xml:space="preserve"> (79.5%)</w:t>
      </w:r>
      <w:r w:rsidRPr="00BC69E8">
        <w:rPr>
          <w:sz w:val="20"/>
          <w:szCs w:val="20"/>
          <w:lang w:val="en-GB"/>
        </w:rPr>
        <w:t>,</w:t>
      </w:r>
      <w:r w:rsidR="005F0285">
        <w:rPr>
          <w:sz w:val="20"/>
          <w:szCs w:val="20"/>
          <w:lang w:val="en-GB"/>
        </w:rPr>
        <w:t xml:space="preserve"> </w:t>
      </w:r>
      <w:r w:rsidRPr="00BC69E8">
        <w:rPr>
          <w:sz w:val="20"/>
          <w:szCs w:val="20"/>
          <w:lang w:val="en-GB"/>
        </w:rPr>
        <w:t>Introduction to Databases</w:t>
      </w:r>
      <w:r w:rsidR="00AA254A">
        <w:rPr>
          <w:sz w:val="20"/>
          <w:szCs w:val="20"/>
          <w:lang w:val="en-GB"/>
        </w:rPr>
        <w:t xml:space="preserve"> (87.5%)</w:t>
      </w:r>
      <w:r w:rsidRPr="00BC69E8">
        <w:rPr>
          <w:sz w:val="20"/>
          <w:szCs w:val="20"/>
          <w:lang w:val="en-GB"/>
        </w:rPr>
        <w:t xml:space="preserve">, Data Structures </w:t>
      </w:r>
      <w:r w:rsidR="00DA4ECB">
        <w:rPr>
          <w:sz w:val="20"/>
          <w:szCs w:val="20"/>
          <w:lang w:val="en-GB"/>
        </w:rPr>
        <w:t>&amp;</w:t>
      </w:r>
      <w:r w:rsidRPr="00BC69E8">
        <w:rPr>
          <w:sz w:val="20"/>
          <w:szCs w:val="20"/>
          <w:lang w:val="en-GB"/>
        </w:rPr>
        <w:t xml:space="preserve"> Algorithms</w:t>
      </w:r>
      <w:r w:rsidR="008C2E27">
        <w:rPr>
          <w:sz w:val="20"/>
          <w:szCs w:val="20"/>
          <w:lang w:val="en-GB"/>
        </w:rPr>
        <w:t xml:space="preserve"> </w:t>
      </w:r>
      <w:r w:rsidR="00AA254A">
        <w:rPr>
          <w:sz w:val="20"/>
          <w:szCs w:val="20"/>
          <w:lang w:val="en-GB"/>
        </w:rPr>
        <w:t>(74.6%)</w:t>
      </w:r>
      <w:r w:rsidRPr="00BC69E8">
        <w:rPr>
          <w:sz w:val="20"/>
          <w:szCs w:val="20"/>
          <w:lang w:val="en-GB"/>
        </w:rPr>
        <w:t>, Object Oriented Software Engineering</w:t>
      </w:r>
      <w:r w:rsidR="008C2E27">
        <w:rPr>
          <w:sz w:val="20"/>
          <w:szCs w:val="20"/>
          <w:lang w:val="en-GB"/>
        </w:rPr>
        <w:t xml:space="preserve"> </w:t>
      </w:r>
      <w:r w:rsidR="00AA254A">
        <w:rPr>
          <w:sz w:val="20"/>
          <w:szCs w:val="20"/>
          <w:lang w:val="en-GB"/>
        </w:rPr>
        <w:t>(61%)</w:t>
      </w:r>
      <w:r w:rsidRPr="00BC69E8">
        <w:rPr>
          <w:sz w:val="20"/>
          <w:szCs w:val="20"/>
          <w:lang w:val="en-GB"/>
        </w:rPr>
        <w:t>, Server</w:t>
      </w:r>
      <w:r w:rsidR="00F86E58">
        <w:rPr>
          <w:sz w:val="20"/>
          <w:szCs w:val="20"/>
          <w:lang w:val="en-GB"/>
        </w:rPr>
        <w:t xml:space="preserve"> </w:t>
      </w:r>
      <w:r w:rsidRPr="00BC69E8">
        <w:rPr>
          <w:sz w:val="20"/>
          <w:szCs w:val="20"/>
          <w:lang w:val="en-GB"/>
        </w:rPr>
        <w:t>Side Development</w:t>
      </w:r>
      <w:r w:rsidR="008C2E27">
        <w:rPr>
          <w:sz w:val="20"/>
          <w:szCs w:val="20"/>
          <w:lang w:val="en-GB"/>
        </w:rPr>
        <w:t xml:space="preserve"> (81.4%)</w:t>
      </w:r>
      <w:r w:rsidRPr="00BC69E8">
        <w:rPr>
          <w:sz w:val="20"/>
          <w:szCs w:val="20"/>
          <w:lang w:val="en-GB"/>
        </w:rPr>
        <w:t>, Advanced Programming</w:t>
      </w:r>
      <w:r w:rsidR="008C2E27">
        <w:rPr>
          <w:sz w:val="20"/>
          <w:szCs w:val="20"/>
          <w:lang w:val="en-GB"/>
        </w:rPr>
        <w:t xml:space="preserve"> (65.3%), </w:t>
      </w:r>
      <w:r w:rsidR="008C2E27" w:rsidRPr="00BC69E8">
        <w:rPr>
          <w:sz w:val="20"/>
          <w:szCs w:val="20"/>
          <w:lang w:val="en-GB"/>
        </w:rPr>
        <w:t xml:space="preserve">Web Services </w:t>
      </w:r>
      <w:r w:rsidR="00DA4ECB">
        <w:rPr>
          <w:sz w:val="20"/>
          <w:szCs w:val="20"/>
          <w:lang w:val="en-GB"/>
        </w:rPr>
        <w:t>&amp;</w:t>
      </w:r>
      <w:r w:rsidR="008C2E27" w:rsidRPr="00BC69E8">
        <w:rPr>
          <w:sz w:val="20"/>
          <w:szCs w:val="20"/>
          <w:lang w:val="en-GB"/>
        </w:rPr>
        <w:t xml:space="preserve"> API Development</w:t>
      </w:r>
      <w:r w:rsidR="008C2E27">
        <w:rPr>
          <w:sz w:val="20"/>
          <w:szCs w:val="20"/>
          <w:lang w:val="en-GB"/>
        </w:rPr>
        <w:t xml:space="preserve"> (81.8%)</w:t>
      </w:r>
      <w:r w:rsidR="00335EC1">
        <w:rPr>
          <w:sz w:val="20"/>
          <w:szCs w:val="20"/>
          <w:lang w:val="en-GB"/>
        </w:rPr>
        <w:t>.</w:t>
      </w:r>
    </w:p>
    <w:p w14:paraId="5C0725CA" w14:textId="5F51A9F5" w:rsidR="00335EC1" w:rsidRPr="00BC69E8" w:rsidRDefault="00335EC1" w:rsidP="00BC69E8">
      <w:pPr>
        <w:pStyle w:val="ListParagraph"/>
        <w:numPr>
          <w:ilvl w:val="0"/>
          <w:numId w:val="15"/>
        </w:numPr>
        <w:spacing w:line="240" w:lineRule="auto"/>
        <w:jc w:val="both"/>
        <w:rPr>
          <w:b/>
          <w:sz w:val="20"/>
          <w:szCs w:val="20"/>
          <w:lang w:val="en-GB"/>
        </w:rPr>
      </w:pPr>
      <w:r>
        <w:rPr>
          <w:b/>
          <w:sz w:val="20"/>
          <w:szCs w:val="20"/>
          <w:lang w:val="en-GB"/>
        </w:rPr>
        <w:t xml:space="preserve">Final Year Project: </w:t>
      </w:r>
      <w:r>
        <w:rPr>
          <w:bCs/>
          <w:sz w:val="20"/>
          <w:szCs w:val="20"/>
          <w:lang w:val="en-GB"/>
        </w:rPr>
        <w:t>Deliver a showcase project demonstrating acquired Software Development abilities (Jan 21 – April 21)</w:t>
      </w:r>
    </w:p>
    <w:p w14:paraId="4376ADC0" w14:textId="77777777" w:rsidR="00BC69E8" w:rsidRPr="00BC69E8" w:rsidRDefault="00BC69E8" w:rsidP="00665EBA">
      <w:pPr>
        <w:spacing w:line="240" w:lineRule="auto"/>
        <w:ind w:firstLine="709"/>
        <w:jc w:val="both"/>
        <w:rPr>
          <w:b/>
          <w:sz w:val="20"/>
          <w:szCs w:val="20"/>
          <w:lang w:val="en-GB"/>
        </w:rPr>
      </w:pPr>
    </w:p>
    <w:p w14:paraId="412490E1" w14:textId="27470A20" w:rsidR="00D5514C" w:rsidRDefault="00294224" w:rsidP="00BC69E8">
      <w:pPr>
        <w:spacing w:line="240" w:lineRule="auto"/>
        <w:ind w:firstLine="709"/>
        <w:jc w:val="both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Sept </w:t>
      </w:r>
      <w:r w:rsidR="00F97AB2">
        <w:rPr>
          <w:b/>
          <w:sz w:val="22"/>
          <w:szCs w:val="22"/>
          <w:lang w:val="en-GB"/>
        </w:rPr>
        <w:t>2015</w:t>
      </w:r>
      <w:r w:rsidR="00745CE8">
        <w:rPr>
          <w:b/>
          <w:sz w:val="22"/>
          <w:szCs w:val="22"/>
          <w:lang w:val="en-GB"/>
        </w:rPr>
        <w:t xml:space="preserve"> –</w:t>
      </w:r>
      <w:r w:rsidR="00762E02">
        <w:rPr>
          <w:b/>
          <w:sz w:val="22"/>
          <w:szCs w:val="22"/>
          <w:lang w:val="en-GB"/>
        </w:rPr>
        <w:t xml:space="preserve"> </w:t>
      </w:r>
      <w:r w:rsidR="00CB31CA">
        <w:rPr>
          <w:b/>
          <w:sz w:val="22"/>
          <w:szCs w:val="22"/>
          <w:lang w:val="en-GB"/>
        </w:rPr>
        <w:t>May 2019</w:t>
      </w:r>
      <w:r w:rsidR="00241928">
        <w:rPr>
          <w:b/>
          <w:sz w:val="22"/>
          <w:szCs w:val="22"/>
          <w:lang w:val="en-GB"/>
        </w:rPr>
        <w:tab/>
      </w:r>
      <w:r w:rsidR="00241928">
        <w:rPr>
          <w:b/>
          <w:sz w:val="22"/>
          <w:szCs w:val="22"/>
          <w:lang w:val="en-GB"/>
        </w:rPr>
        <w:tab/>
      </w:r>
      <w:r w:rsidR="00241928">
        <w:rPr>
          <w:b/>
          <w:sz w:val="22"/>
          <w:szCs w:val="22"/>
          <w:lang w:val="en-GB"/>
        </w:rPr>
        <w:tab/>
      </w:r>
      <w:r w:rsidR="00241928">
        <w:rPr>
          <w:b/>
          <w:sz w:val="22"/>
          <w:szCs w:val="22"/>
          <w:lang w:val="en-GB"/>
        </w:rPr>
        <w:tab/>
      </w:r>
      <w:r w:rsidR="00F5541A">
        <w:rPr>
          <w:b/>
          <w:sz w:val="22"/>
          <w:szCs w:val="22"/>
          <w:lang w:val="en-GB"/>
        </w:rPr>
        <w:t xml:space="preserve">      </w:t>
      </w:r>
      <w:r w:rsidR="00241928" w:rsidRPr="00BC69E8">
        <w:rPr>
          <w:b/>
          <w:bCs/>
          <w:sz w:val="22"/>
          <w:szCs w:val="22"/>
          <w:lang w:val="en-GB"/>
        </w:rPr>
        <w:t>National University of Ireland, Galway</w:t>
      </w:r>
      <w:r w:rsidR="00241928" w:rsidRPr="00BC69E8">
        <w:rPr>
          <w:sz w:val="22"/>
          <w:szCs w:val="22"/>
          <w:lang w:val="en-GB"/>
        </w:rPr>
        <w:t>.</w:t>
      </w:r>
    </w:p>
    <w:p w14:paraId="34E339A8" w14:textId="12445A38" w:rsidR="00BC69E8" w:rsidRPr="00BC69E8" w:rsidRDefault="00BC69E8" w:rsidP="00BC69E8">
      <w:pPr>
        <w:spacing w:line="240" w:lineRule="auto"/>
        <w:ind w:firstLine="709"/>
        <w:jc w:val="both"/>
        <w:rPr>
          <w:b/>
          <w:i/>
          <w:sz w:val="22"/>
          <w:szCs w:val="22"/>
          <w:u w:val="single"/>
          <w:lang w:val="en-GB"/>
        </w:rPr>
      </w:pPr>
      <w:proofErr w:type="spellStart"/>
      <w:proofErr w:type="gramStart"/>
      <w:r w:rsidRPr="00BC69E8">
        <w:rPr>
          <w:i/>
          <w:sz w:val="22"/>
          <w:szCs w:val="22"/>
          <w:u w:val="single"/>
          <w:lang w:val="en-GB"/>
        </w:rPr>
        <w:t>BComm</w:t>
      </w:r>
      <w:proofErr w:type="spellEnd"/>
      <w:r w:rsidRPr="00BC69E8">
        <w:rPr>
          <w:i/>
          <w:sz w:val="22"/>
          <w:szCs w:val="22"/>
          <w:u w:val="single"/>
          <w:lang w:val="en-GB"/>
        </w:rPr>
        <w:t>(</w:t>
      </w:r>
      <w:proofErr w:type="gramEnd"/>
      <w:r w:rsidRPr="00BC69E8">
        <w:rPr>
          <w:i/>
          <w:sz w:val="22"/>
          <w:szCs w:val="22"/>
          <w:u w:val="single"/>
          <w:lang w:val="en-GB"/>
        </w:rPr>
        <w:t>International Experience) – Specialising in Business Information Systems</w:t>
      </w:r>
    </w:p>
    <w:p w14:paraId="73E4381D" w14:textId="77777777" w:rsidR="00BC69E8" w:rsidRPr="00BC69E8" w:rsidRDefault="00BC69E8" w:rsidP="00BC69E8">
      <w:pPr>
        <w:pStyle w:val="ListParagraph"/>
        <w:numPr>
          <w:ilvl w:val="0"/>
          <w:numId w:val="14"/>
        </w:numPr>
        <w:jc w:val="both"/>
        <w:rPr>
          <w:b/>
          <w:i/>
          <w:sz w:val="20"/>
          <w:szCs w:val="20"/>
          <w:lang w:val="en-GB"/>
        </w:rPr>
      </w:pPr>
      <w:r w:rsidRPr="00BC69E8">
        <w:rPr>
          <w:b/>
          <w:sz w:val="20"/>
          <w:szCs w:val="20"/>
          <w:lang w:val="en-GB"/>
        </w:rPr>
        <w:t>Grade: 2.1 (66.40%)</w:t>
      </w:r>
    </w:p>
    <w:p w14:paraId="55B75D1F" w14:textId="00FCED54" w:rsidR="002E5567" w:rsidRPr="00351AD7" w:rsidRDefault="00970BD5" w:rsidP="00BC69E8">
      <w:pPr>
        <w:pStyle w:val="ListParagraph"/>
        <w:numPr>
          <w:ilvl w:val="0"/>
          <w:numId w:val="14"/>
        </w:numPr>
        <w:jc w:val="both"/>
        <w:rPr>
          <w:b/>
          <w:i/>
          <w:sz w:val="20"/>
          <w:szCs w:val="20"/>
          <w:lang w:val="en-GB"/>
        </w:rPr>
      </w:pPr>
      <w:r w:rsidRPr="00BC69E8">
        <w:rPr>
          <w:b/>
          <w:sz w:val="20"/>
          <w:szCs w:val="20"/>
          <w:lang w:val="en-GB"/>
        </w:rPr>
        <w:t>Subject</w:t>
      </w:r>
      <w:r w:rsidR="00BA0D65" w:rsidRPr="00BC69E8">
        <w:rPr>
          <w:b/>
          <w:sz w:val="20"/>
          <w:szCs w:val="20"/>
          <w:lang w:val="en-GB"/>
        </w:rPr>
        <w:t>s</w:t>
      </w:r>
      <w:r w:rsidRPr="00BC69E8">
        <w:rPr>
          <w:b/>
          <w:sz w:val="20"/>
          <w:szCs w:val="20"/>
          <w:lang w:val="en-GB"/>
        </w:rPr>
        <w:t xml:space="preserve"> </w:t>
      </w:r>
      <w:r w:rsidR="00D5514C" w:rsidRPr="00BC69E8">
        <w:rPr>
          <w:b/>
          <w:sz w:val="20"/>
          <w:szCs w:val="20"/>
          <w:lang w:val="en-GB"/>
        </w:rPr>
        <w:t>covered</w:t>
      </w:r>
      <w:r w:rsidR="00335EC1">
        <w:rPr>
          <w:b/>
          <w:sz w:val="20"/>
          <w:szCs w:val="20"/>
          <w:lang w:val="en-GB"/>
        </w:rPr>
        <w:t xml:space="preserve"> </w:t>
      </w:r>
      <w:r w:rsidRPr="00BC69E8">
        <w:rPr>
          <w:i/>
          <w:sz w:val="20"/>
          <w:szCs w:val="20"/>
          <w:lang w:val="en-GB"/>
        </w:rPr>
        <w:t>–</w:t>
      </w:r>
      <w:r w:rsidR="002E5567" w:rsidRPr="00BC69E8">
        <w:rPr>
          <w:sz w:val="20"/>
          <w:szCs w:val="20"/>
          <w:lang w:val="en-GB"/>
        </w:rPr>
        <w:t xml:space="preserve"> Database Technologies, Web &amp; Interactive Media Design, Advanced Research Topics in IS, Business Intelligence &amp; Analytics, Decision Modelling &amp; Analytics, Implementing Digital Innovation, Innovation: Creativity </w:t>
      </w:r>
      <w:r w:rsidR="00E86356">
        <w:rPr>
          <w:sz w:val="20"/>
          <w:szCs w:val="20"/>
          <w:lang w:val="en-GB"/>
        </w:rPr>
        <w:t>&amp;</w:t>
      </w:r>
      <w:r w:rsidR="002E5567" w:rsidRPr="00BC69E8">
        <w:rPr>
          <w:sz w:val="20"/>
          <w:szCs w:val="20"/>
          <w:lang w:val="en-GB"/>
        </w:rPr>
        <w:t xml:space="preserve"> Enterprise.</w:t>
      </w:r>
    </w:p>
    <w:p w14:paraId="670ABAB5" w14:textId="220AD965" w:rsidR="00351AD7" w:rsidRDefault="00351AD7" w:rsidP="00351AD7">
      <w:pPr>
        <w:pStyle w:val="ListParagraph"/>
        <w:jc w:val="both"/>
        <w:rPr>
          <w:b/>
          <w:i/>
          <w:sz w:val="20"/>
          <w:szCs w:val="20"/>
          <w:lang w:val="en-GB"/>
        </w:rPr>
      </w:pPr>
    </w:p>
    <w:p w14:paraId="6ADA3298" w14:textId="3384132C" w:rsidR="00351AD7" w:rsidRPr="00BC69E8" w:rsidRDefault="00351AD7" w:rsidP="00F5541A">
      <w:pPr>
        <w:ind w:left="11" w:firstLine="709"/>
        <w:jc w:val="both"/>
        <w:rPr>
          <w:b/>
          <w:i/>
          <w:sz w:val="22"/>
          <w:szCs w:val="22"/>
          <w:u w:val="single"/>
          <w:lang w:val="en-GB"/>
        </w:rPr>
      </w:pPr>
      <w:r>
        <w:rPr>
          <w:b/>
          <w:sz w:val="22"/>
          <w:szCs w:val="22"/>
          <w:lang w:val="en-GB"/>
        </w:rPr>
        <w:t>Sept 2009 – June 2015</w:t>
      </w:r>
      <w:r w:rsidR="00F5541A">
        <w:rPr>
          <w:b/>
          <w:sz w:val="22"/>
          <w:szCs w:val="22"/>
          <w:lang w:val="en-GB"/>
        </w:rPr>
        <w:t xml:space="preserve"> | Leaving Certificate (400 Points) | </w:t>
      </w:r>
      <w:r>
        <w:rPr>
          <w:b/>
          <w:sz w:val="22"/>
          <w:szCs w:val="22"/>
          <w:lang w:val="en-GB"/>
        </w:rPr>
        <w:t>Summerhill College, Sligo.</w:t>
      </w:r>
    </w:p>
    <w:p w14:paraId="1542ACAB" w14:textId="77777777" w:rsidR="00351AD7" w:rsidRPr="00BC69E8" w:rsidRDefault="00351AD7" w:rsidP="00351AD7">
      <w:pPr>
        <w:pStyle w:val="ListParagraph"/>
        <w:jc w:val="both"/>
        <w:rPr>
          <w:b/>
          <w:i/>
          <w:sz w:val="20"/>
          <w:szCs w:val="20"/>
          <w:lang w:val="en-GB"/>
        </w:rPr>
      </w:pPr>
    </w:p>
    <w:p w14:paraId="4221AA88" w14:textId="734D0734" w:rsidR="00F97AB2" w:rsidRDefault="00433421" w:rsidP="00514DB3">
      <w:pPr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NOTABLE</w:t>
      </w:r>
      <w:r w:rsidR="007D67B5">
        <w:rPr>
          <w:b/>
          <w:sz w:val="22"/>
          <w:szCs w:val="22"/>
          <w:lang w:val="en-GB"/>
        </w:rPr>
        <w:t xml:space="preserve"> UNIVERSITY</w:t>
      </w:r>
      <w:r>
        <w:rPr>
          <w:b/>
          <w:sz w:val="22"/>
          <w:szCs w:val="22"/>
          <w:lang w:val="en-GB"/>
        </w:rPr>
        <w:t xml:space="preserve"> PROJECTS</w:t>
      </w:r>
    </w:p>
    <w:p w14:paraId="2097E98B" w14:textId="021968C7" w:rsidR="00F97AB2" w:rsidRPr="004F73B4" w:rsidRDefault="00B13E09" w:rsidP="007D67B5">
      <w:pPr>
        <w:pStyle w:val="ListParagraph"/>
        <w:jc w:val="both"/>
        <w:rPr>
          <w:b/>
          <w:bCs/>
          <w:iCs/>
          <w:sz w:val="22"/>
          <w:szCs w:val="22"/>
          <w:lang w:val="en-GB"/>
        </w:rPr>
      </w:pPr>
      <w:r w:rsidRPr="004F73B4">
        <w:rPr>
          <w:b/>
          <w:bCs/>
          <w:iCs/>
          <w:sz w:val="20"/>
          <w:szCs w:val="20"/>
          <w:lang w:val="en-GB"/>
        </w:rPr>
        <w:t>Innovation: Creativity and Enterprise</w:t>
      </w:r>
      <w:r w:rsidR="00241928" w:rsidRPr="004F73B4">
        <w:rPr>
          <w:b/>
          <w:bCs/>
          <w:iCs/>
          <w:sz w:val="20"/>
          <w:szCs w:val="20"/>
          <w:lang w:val="en-GB"/>
        </w:rPr>
        <w:t xml:space="preserve"> (Dragons Den Style)</w:t>
      </w:r>
      <w:r w:rsidR="009C4553" w:rsidRPr="004F73B4">
        <w:rPr>
          <w:b/>
          <w:bCs/>
          <w:iCs/>
          <w:sz w:val="20"/>
          <w:szCs w:val="20"/>
          <w:lang w:val="en-GB"/>
        </w:rPr>
        <w:t xml:space="preserve"> – Winners 2019</w:t>
      </w:r>
    </w:p>
    <w:p w14:paraId="22267067" w14:textId="220FEDCE" w:rsidR="008D6058" w:rsidRPr="00602DD9" w:rsidRDefault="009C4553" w:rsidP="00335EC1">
      <w:pPr>
        <w:ind w:left="709"/>
        <w:jc w:val="both"/>
        <w:rPr>
          <w:b/>
          <w:sz w:val="22"/>
          <w:szCs w:val="22"/>
          <w:lang w:val="en-GB"/>
        </w:rPr>
      </w:pPr>
      <w:r w:rsidRPr="004F73B4">
        <w:rPr>
          <w:iCs/>
          <w:sz w:val="20"/>
          <w:szCs w:val="20"/>
          <w:lang w:val="en-GB"/>
        </w:rPr>
        <w:t xml:space="preserve">Project </w:t>
      </w:r>
      <w:r w:rsidR="0092679F" w:rsidRPr="004F73B4">
        <w:rPr>
          <w:iCs/>
          <w:sz w:val="20"/>
          <w:szCs w:val="20"/>
          <w:lang w:val="en-GB"/>
        </w:rPr>
        <w:t>involved</w:t>
      </w:r>
      <w:r w:rsidRPr="004F73B4">
        <w:rPr>
          <w:iCs/>
          <w:sz w:val="20"/>
          <w:szCs w:val="20"/>
          <w:lang w:val="en-GB"/>
        </w:rPr>
        <w:t xml:space="preserve"> </w:t>
      </w:r>
      <w:r w:rsidR="003B5254" w:rsidRPr="004F73B4">
        <w:rPr>
          <w:iCs/>
          <w:sz w:val="20"/>
          <w:szCs w:val="20"/>
          <w:lang w:val="en-GB"/>
        </w:rPr>
        <w:t>o</w:t>
      </w:r>
      <w:r w:rsidR="0092679F" w:rsidRPr="004F73B4">
        <w:rPr>
          <w:iCs/>
          <w:sz w:val="20"/>
          <w:szCs w:val="20"/>
          <w:lang w:val="en-GB"/>
        </w:rPr>
        <w:t>ver 100 groups participat</w:t>
      </w:r>
      <w:r w:rsidR="00335EC1">
        <w:rPr>
          <w:iCs/>
          <w:sz w:val="20"/>
          <w:szCs w:val="20"/>
          <w:lang w:val="en-GB"/>
        </w:rPr>
        <w:t>ing</w:t>
      </w:r>
      <w:r w:rsidR="0092679F" w:rsidRPr="004F73B4">
        <w:rPr>
          <w:iCs/>
          <w:sz w:val="20"/>
          <w:szCs w:val="20"/>
          <w:lang w:val="en-GB"/>
        </w:rPr>
        <w:t xml:space="preserve"> in this module </w:t>
      </w:r>
      <w:r w:rsidR="00335EC1">
        <w:rPr>
          <w:iCs/>
          <w:sz w:val="20"/>
          <w:szCs w:val="20"/>
          <w:lang w:val="en-GB"/>
        </w:rPr>
        <w:t>to partner</w:t>
      </w:r>
      <w:r w:rsidR="0092679F" w:rsidRPr="004F73B4">
        <w:rPr>
          <w:iCs/>
          <w:sz w:val="20"/>
          <w:szCs w:val="20"/>
          <w:lang w:val="en-GB"/>
        </w:rPr>
        <w:t xml:space="preserve"> with business leaders to develop a social enterprise</w:t>
      </w:r>
      <w:r w:rsidR="00335EC1">
        <w:rPr>
          <w:iCs/>
          <w:sz w:val="20"/>
          <w:szCs w:val="20"/>
          <w:lang w:val="en-GB"/>
        </w:rPr>
        <w:t>.</w:t>
      </w:r>
      <w:r w:rsidR="0092679F" w:rsidRPr="004F73B4">
        <w:rPr>
          <w:iCs/>
          <w:sz w:val="20"/>
          <w:szCs w:val="20"/>
          <w:lang w:val="en-GB"/>
        </w:rPr>
        <w:t xml:space="preserve"> </w:t>
      </w:r>
      <w:r w:rsidR="00F5541A">
        <w:rPr>
          <w:b/>
          <w:bCs/>
          <w:iCs/>
          <w:sz w:val="20"/>
          <w:szCs w:val="20"/>
          <w:lang w:val="en-GB"/>
        </w:rPr>
        <w:t>Present</w:t>
      </w:r>
      <w:r w:rsidR="00C77236">
        <w:rPr>
          <w:b/>
          <w:bCs/>
          <w:iCs/>
          <w:sz w:val="20"/>
          <w:szCs w:val="20"/>
          <w:lang w:val="en-GB"/>
        </w:rPr>
        <w:t>ation</w:t>
      </w:r>
      <w:r w:rsidR="0092679F">
        <w:rPr>
          <w:b/>
          <w:bCs/>
          <w:iCs/>
          <w:sz w:val="20"/>
          <w:szCs w:val="20"/>
          <w:lang w:val="en-GB"/>
        </w:rPr>
        <w:t xml:space="preserve">: </w:t>
      </w:r>
      <w:r w:rsidR="008A7AE8">
        <w:rPr>
          <w:iCs/>
          <w:sz w:val="20"/>
          <w:szCs w:val="20"/>
          <w:lang w:val="en-GB"/>
        </w:rPr>
        <w:t xml:space="preserve">Presented </w:t>
      </w:r>
      <w:r w:rsidR="006F235B">
        <w:rPr>
          <w:iCs/>
          <w:sz w:val="20"/>
          <w:szCs w:val="20"/>
          <w:lang w:val="en-GB"/>
        </w:rPr>
        <w:t>idea</w:t>
      </w:r>
      <w:r w:rsidR="008A7AE8">
        <w:rPr>
          <w:iCs/>
          <w:sz w:val="20"/>
          <w:szCs w:val="20"/>
          <w:lang w:val="en-GB"/>
        </w:rPr>
        <w:t xml:space="preserve"> weekly and</w:t>
      </w:r>
      <w:r w:rsidR="006F235B">
        <w:rPr>
          <w:iCs/>
          <w:sz w:val="20"/>
          <w:szCs w:val="20"/>
          <w:lang w:val="en-GB"/>
        </w:rPr>
        <w:t xml:space="preserve"> to</w:t>
      </w:r>
      <w:r w:rsidR="00602DD9">
        <w:rPr>
          <w:iCs/>
          <w:sz w:val="20"/>
          <w:szCs w:val="20"/>
          <w:lang w:val="en-GB"/>
        </w:rPr>
        <w:t xml:space="preserve"> over 400 people</w:t>
      </w:r>
      <w:r w:rsidR="003B5254">
        <w:rPr>
          <w:iCs/>
          <w:sz w:val="20"/>
          <w:szCs w:val="20"/>
          <w:lang w:val="en-GB"/>
        </w:rPr>
        <w:t xml:space="preserve"> in the final</w:t>
      </w:r>
      <w:r w:rsidR="006F235B">
        <w:rPr>
          <w:iCs/>
          <w:sz w:val="20"/>
          <w:szCs w:val="20"/>
          <w:lang w:val="en-GB"/>
        </w:rPr>
        <w:t xml:space="preserve"> pitch.</w:t>
      </w:r>
    </w:p>
    <w:p w14:paraId="7C24C38A" w14:textId="69C3BDF7" w:rsidR="009C4553" w:rsidRPr="00602DD9" w:rsidRDefault="0092679F" w:rsidP="00602DD9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en-GB"/>
        </w:rPr>
      </w:pPr>
      <w:r>
        <w:rPr>
          <w:b/>
          <w:bCs/>
          <w:iCs/>
          <w:sz w:val="20"/>
          <w:szCs w:val="20"/>
          <w:lang w:val="en-GB"/>
        </w:rPr>
        <w:t xml:space="preserve">Test: </w:t>
      </w:r>
      <w:r w:rsidR="009C4553">
        <w:rPr>
          <w:iCs/>
          <w:sz w:val="20"/>
          <w:szCs w:val="20"/>
          <w:lang w:val="en-GB"/>
        </w:rPr>
        <w:t>Prototype development testing working alongside set focus groups</w:t>
      </w:r>
      <w:r w:rsidR="003B5254">
        <w:rPr>
          <w:iCs/>
          <w:sz w:val="20"/>
          <w:szCs w:val="20"/>
          <w:lang w:val="en-GB"/>
        </w:rPr>
        <w:t xml:space="preserve"> to enhance the product and best suit customer needs.</w:t>
      </w:r>
    </w:p>
    <w:p w14:paraId="0890B17D" w14:textId="1EC34B06" w:rsidR="00B13E09" w:rsidRPr="00433421" w:rsidRDefault="0092679F" w:rsidP="0092679F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en-GB"/>
        </w:rPr>
      </w:pPr>
      <w:r>
        <w:rPr>
          <w:b/>
          <w:bCs/>
          <w:iCs/>
          <w:sz w:val="20"/>
          <w:szCs w:val="20"/>
          <w:lang w:val="en-GB"/>
        </w:rPr>
        <w:t xml:space="preserve">Additional Competition: </w:t>
      </w:r>
      <w:r>
        <w:rPr>
          <w:sz w:val="20"/>
          <w:szCs w:val="20"/>
          <w:lang w:val="en-GB"/>
        </w:rPr>
        <w:t>Represent</w:t>
      </w:r>
      <w:r w:rsidR="0057366C">
        <w:rPr>
          <w:sz w:val="20"/>
          <w:szCs w:val="20"/>
          <w:lang w:val="en-GB"/>
        </w:rPr>
        <w:t>ed</w:t>
      </w:r>
      <w:r>
        <w:rPr>
          <w:sz w:val="20"/>
          <w:szCs w:val="20"/>
          <w:lang w:val="en-GB"/>
        </w:rPr>
        <w:t xml:space="preserve"> </w:t>
      </w:r>
      <w:r w:rsidRPr="0092679F">
        <w:rPr>
          <w:iCs/>
          <w:sz w:val="20"/>
          <w:szCs w:val="20"/>
          <w:lang w:val="en-GB"/>
        </w:rPr>
        <w:t>the College of Business, Public Policy, &amp; Law in NUIG</w:t>
      </w:r>
      <w:r>
        <w:rPr>
          <w:iCs/>
          <w:sz w:val="20"/>
          <w:szCs w:val="20"/>
          <w:lang w:val="en-GB"/>
        </w:rPr>
        <w:t>, w</w:t>
      </w:r>
      <w:r w:rsidR="0057366C">
        <w:rPr>
          <w:iCs/>
          <w:sz w:val="20"/>
          <w:szCs w:val="20"/>
          <w:lang w:val="en-GB"/>
        </w:rPr>
        <w:t>inning</w:t>
      </w:r>
      <w:r>
        <w:rPr>
          <w:iCs/>
          <w:sz w:val="20"/>
          <w:szCs w:val="20"/>
          <w:lang w:val="en-GB"/>
        </w:rPr>
        <w:t xml:space="preserve"> the </w:t>
      </w:r>
      <w:r w:rsidRPr="00000849">
        <w:rPr>
          <w:b/>
          <w:bCs/>
          <w:iCs/>
          <w:sz w:val="20"/>
          <w:szCs w:val="20"/>
          <w:lang w:val="en-GB"/>
        </w:rPr>
        <w:t>EXPLORE Innovation Award</w:t>
      </w:r>
      <w:r>
        <w:rPr>
          <w:iCs/>
          <w:sz w:val="20"/>
          <w:szCs w:val="20"/>
          <w:lang w:val="en-GB"/>
        </w:rPr>
        <w:t xml:space="preserve"> at the Student </w:t>
      </w:r>
      <w:r w:rsidR="003B5254">
        <w:rPr>
          <w:iCs/>
          <w:sz w:val="20"/>
          <w:szCs w:val="20"/>
          <w:lang w:val="en-GB"/>
        </w:rPr>
        <w:t xml:space="preserve">Innovation </w:t>
      </w:r>
      <w:r>
        <w:rPr>
          <w:iCs/>
          <w:sz w:val="20"/>
          <w:szCs w:val="20"/>
          <w:lang w:val="en-GB"/>
        </w:rPr>
        <w:t>Summit</w:t>
      </w:r>
      <w:r w:rsidR="003B5254">
        <w:rPr>
          <w:iCs/>
          <w:sz w:val="20"/>
          <w:szCs w:val="20"/>
          <w:lang w:val="en-GB"/>
        </w:rPr>
        <w:t>.</w:t>
      </w:r>
    </w:p>
    <w:p w14:paraId="4521EA30" w14:textId="48B7D258" w:rsidR="00433421" w:rsidRPr="000B223D" w:rsidRDefault="00433421" w:rsidP="00F5541A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en-GB"/>
        </w:rPr>
      </w:pPr>
      <w:r>
        <w:rPr>
          <w:b/>
          <w:bCs/>
          <w:iCs/>
          <w:sz w:val="20"/>
          <w:szCs w:val="20"/>
          <w:lang w:val="en-GB"/>
        </w:rPr>
        <w:t>Technologies</w:t>
      </w:r>
      <w:r w:rsidR="00F5541A">
        <w:rPr>
          <w:b/>
          <w:bCs/>
          <w:iCs/>
          <w:sz w:val="20"/>
          <w:szCs w:val="20"/>
          <w:lang w:val="en-GB"/>
        </w:rPr>
        <w:t xml:space="preserve"> </w:t>
      </w:r>
      <w:r>
        <w:rPr>
          <w:b/>
          <w:bCs/>
          <w:iCs/>
          <w:sz w:val="20"/>
          <w:szCs w:val="20"/>
          <w:lang w:val="en-GB"/>
        </w:rPr>
        <w:t>Used:</w:t>
      </w:r>
      <w:r w:rsidR="00F5541A">
        <w:rPr>
          <w:b/>
          <w:bCs/>
          <w:iCs/>
          <w:sz w:val="20"/>
          <w:szCs w:val="20"/>
          <w:lang w:val="en-GB"/>
        </w:rPr>
        <w:t xml:space="preserve"> </w:t>
      </w:r>
      <w:r>
        <w:rPr>
          <w:iCs/>
          <w:sz w:val="20"/>
          <w:szCs w:val="20"/>
          <w:lang w:val="en-GB"/>
        </w:rPr>
        <w:t xml:space="preserve">WordPress, </w:t>
      </w:r>
      <w:proofErr w:type="spellStart"/>
      <w:r>
        <w:rPr>
          <w:iCs/>
          <w:sz w:val="20"/>
          <w:szCs w:val="20"/>
          <w:lang w:val="en-GB"/>
        </w:rPr>
        <w:t>Moovly</w:t>
      </w:r>
      <w:proofErr w:type="spellEnd"/>
      <w:r>
        <w:rPr>
          <w:iCs/>
          <w:sz w:val="20"/>
          <w:szCs w:val="20"/>
          <w:lang w:val="en-GB"/>
        </w:rPr>
        <w:t>,</w:t>
      </w:r>
      <w:r w:rsidR="00C77236">
        <w:rPr>
          <w:iCs/>
          <w:sz w:val="20"/>
          <w:szCs w:val="20"/>
          <w:lang w:val="en-GB"/>
        </w:rPr>
        <w:t xml:space="preserve"> Trello, SurveyMonkey,</w:t>
      </w:r>
      <w:r>
        <w:rPr>
          <w:iCs/>
          <w:sz w:val="20"/>
          <w:szCs w:val="20"/>
          <w:lang w:val="en-GB"/>
        </w:rPr>
        <w:t xml:space="preserve"> Microsoft PowerPoint &amp; Canva.</w:t>
      </w:r>
    </w:p>
    <w:p w14:paraId="4F0D687D" w14:textId="6922923D" w:rsidR="000B223D" w:rsidRDefault="000B223D" w:rsidP="000B223D">
      <w:pPr>
        <w:jc w:val="both"/>
        <w:rPr>
          <w:b/>
          <w:sz w:val="22"/>
          <w:szCs w:val="22"/>
          <w:lang w:val="en-GB"/>
        </w:rPr>
      </w:pPr>
    </w:p>
    <w:p w14:paraId="6E511CE7" w14:textId="5DBBD47F" w:rsidR="000B223D" w:rsidRPr="006A2415" w:rsidRDefault="000B223D" w:rsidP="006A2415">
      <w:pPr>
        <w:pStyle w:val="ListParagraph"/>
        <w:jc w:val="both"/>
        <w:rPr>
          <w:b/>
          <w:bCs/>
          <w:iCs/>
          <w:sz w:val="20"/>
          <w:szCs w:val="20"/>
          <w:lang w:val="en-GB"/>
        </w:rPr>
      </w:pPr>
      <w:r w:rsidRPr="006A2415">
        <w:rPr>
          <w:b/>
          <w:bCs/>
          <w:iCs/>
          <w:sz w:val="20"/>
          <w:szCs w:val="20"/>
          <w:lang w:val="en-GB"/>
        </w:rPr>
        <w:t>RESTful API Development</w:t>
      </w:r>
    </w:p>
    <w:p w14:paraId="6EBEEABE" w14:textId="461455FA" w:rsidR="006A2415" w:rsidRDefault="006A2415" w:rsidP="006A2415">
      <w:pPr>
        <w:pStyle w:val="ListParagraph"/>
        <w:jc w:val="both"/>
        <w:rPr>
          <w:iCs/>
          <w:sz w:val="20"/>
          <w:szCs w:val="20"/>
          <w:lang w:val="en-GB"/>
        </w:rPr>
      </w:pPr>
      <w:r>
        <w:rPr>
          <w:iCs/>
          <w:sz w:val="20"/>
          <w:szCs w:val="20"/>
          <w:lang w:val="en-GB"/>
        </w:rPr>
        <w:t>Team-based project to design, document and develop a back-end RESTful API using in-memory objects.</w:t>
      </w:r>
    </w:p>
    <w:p w14:paraId="161389DB" w14:textId="08733065" w:rsidR="006A2415" w:rsidRDefault="006A2415" w:rsidP="006A2415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Design: </w:t>
      </w:r>
      <w:r>
        <w:rPr>
          <w:color w:val="000000"/>
          <w:sz w:val="20"/>
          <w:szCs w:val="20"/>
        </w:rPr>
        <w:t>Research, plan and design the propose</w:t>
      </w:r>
      <w:r w:rsidR="002D56DE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API service using Entity Relationship Diagrams</w:t>
      </w:r>
      <w:r w:rsidR="00F06E1D">
        <w:rPr>
          <w:color w:val="000000"/>
          <w:sz w:val="20"/>
          <w:szCs w:val="20"/>
        </w:rPr>
        <w:t xml:space="preserve"> to reflect data restructure,</w:t>
      </w:r>
      <w:r>
        <w:rPr>
          <w:color w:val="000000"/>
          <w:sz w:val="20"/>
          <w:szCs w:val="20"/>
        </w:rPr>
        <w:t> </w:t>
      </w:r>
      <w:r w:rsidR="00F06E1D">
        <w:rPr>
          <w:color w:val="000000"/>
          <w:sz w:val="20"/>
          <w:szCs w:val="20"/>
        </w:rPr>
        <w:t>identifying the security concerns of that structure.</w:t>
      </w:r>
    </w:p>
    <w:p w14:paraId="39CA4EDD" w14:textId="7BF95ACA" w:rsidR="006A2415" w:rsidRPr="006A2415" w:rsidRDefault="006A2415" w:rsidP="006A2415">
      <w:pPr>
        <w:pStyle w:val="ListParagraph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Develop: </w:t>
      </w:r>
      <w:r w:rsidR="003D0917">
        <w:rPr>
          <w:color w:val="000000"/>
          <w:sz w:val="20"/>
          <w:szCs w:val="20"/>
        </w:rPr>
        <w:t>Successfully implemented</w:t>
      </w:r>
      <w:r w:rsidR="00F06E1D">
        <w:rPr>
          <w:color w:val="000000"/>
          <w:sz w:val="20"/>
          <w:szCs w:val="20"/>
        </w:rPr>
        <w:t xml:space="preserve"> the parameters required alongside the HTTP verbs to get the desired results for our</w:t>
      </w:r>
      <w:r>
        <w:rPr>
          <w:color w:val="000000"/>
          <w:sz w:val="20"/>
          <w:szCs w:val="20"/>
        </w:rPr>
        <w:t xml:space="preserve"> Java back-end API service using Net</w:t>
      </w:r>
      <w:r w:rsidR="00835822">
        <w:rPr>
          <w:color w:val="000000"/>
          <w:sz w:val="20"/>
          <w:szCs w:val="20"/>
        </w:rPr>
        <w:t>B</w:t>
      </w:r>
      <w:r>
        <w:rPr>
          <w:color w:val="000000"/>
          <w:sz w:val="20"/>
          <w:szCs w:val="20"/>
        </w:rPr>
        <w:t>eans IDE</w:t>
      </w:r>
      <w:r w:rsidR="003D0917">
        <w:rPr>
          <w:color w:val="000000"/>
          <w:sz w:val="20"/>
          <w:szCs w:val="20"/>
        </w:rPr>
        <w:t xml:space="preserve"> and </w:t>
      </w:r>
      <w:proofErr w:type="gramStart"/>
      <w:r w:rsidR="003D0917">
        <w:rPr>
          <w:color w:val="000000"/>
          <w:sz w:val="20"/>
          <w:szCs w:val="20"/>
        </w:rPr>
        <w:t>tested</w:t>
      </w:r>
      <w:proofErr w:type="gramEnd"/>
      <w:r w:rsidR="003D0917">
        <w:rPr>
          <w:color w:val="000000"/>
          <w:sz w:val="20"/>
          <w:szCs w:val="20"/>
        </w:rPr>
        <w:t xml:space="preserve"> those results </w:t>
      </w:r>
      <w:r w:rsidR="004B0FD1">
        <w:rPr>
          <w:color w:val="000000"/>
          <w:sz w:val="20"/>
          <w:szCs w:val="20"/>
        </w:rPr>
        <w:t>via</w:t>
      </w:r>
      <w:r w:rsidR="003D0917">
        <w:rPr>
          <w:color w:val="000000"/>
          <w:sz w:val="20"/>
          <w:szCs w:val="20"/>
        </w:rPr>
        <w:t xml:space="preserve"> the Postman App.</w:t>
      </w:r>
    </w:p>
    <w:p w14:paraId="09D4029A" w14:textId="02CFED97" w:rsidR="006A2415" w:rsidRPr="006A2415" w:rsidRDefault="006A2415" w:rsidP="006A2415">
      <w:pPr>
        <w:pStyle w:val="ListParagraph"/>
        <w:numPr>
          <w:ilvl w:val="0"/>
          <w:numId w:val="9"/>
        </w:numPr>
        <w:jc w:val="both"/>
        <w:rPr>
          <w:color w:val="000000"/>
          <w:sz w:val="20"/>
          <w:szCs w:val="20"/>
        </w:rPr>
      </w:pPr>
      <w:r w:rsidRPr="006A2415">
        <w:rPr>
          <w:b/>
          <w:bCs/>
          <w:iCs/>
          <w:sz w:val="20"/>
          <w:szCs w:val="20"/>
          <w:lang w:val="en-GB"/>
        </w:rPr>
        <w:t>Technologies used:</w:t>
      </w:r>
      <w:r w:rsidRPr="006A2415">
        <w:rPr>
          <w:iCs/>
          <w:sz w:val="20"/>
          <w:szCs w:val="20"/>
          <w:lang w:val="en-GB"/>
        </w:rPr>
        <w:t xml:space="preserve"> Java, Postman, Net</w:t>
      </w:r>
      <w:r w:rsidR="00835822">
        <w:rPr>
          <w:iCs/>
          <w:sz w:val="20"/>
          <w:szCs w:val="20"/>
          <w:lang w:val="en-GB"/>
        </w:rPr>
        <w:t>B</w:t>
      </w:r>
      <w:r w:rsidRPr="006A2415">
        <w:rPr>
          <w:iCs/>
          <w:sz w:val="20"/>
          <w:szCs w:val="20"/>
          <w:lang w:val="en-GB"/>
        </w:rPr>
        <w:t>eans.</w:t>
      </w:r>
    </w:p>
    <w:p w14:paraId="7E982431" w14:textId="3023514B" w:rsidR="006A2415" w:rsidRDefault="006A2415" w:rsidP="006A2415">
      <w:pPr>
        <w:jc w:val="both"/>
        <w:rPr>
          <w:color w:val="000000"/>
          <w:sz w:val="20"/>
          <w:szCs w:val="20"/>
        </w:rPr>
      </w:pPr>
    </w:p>
    <w:p w14:paraId="5035BA88" w14:textId="643C7291" w:rsidR="006A2415" w:rsidRPr="004F73B4" w:rsidRDefault="006A2415" w:rsidP="006A2415">
      <w:pPr>
        <w:pStyle w:val="ListParagraph"/>
        <w:jc w:val="both"/>
        <w:rPr>
          <w:b/>
          <w:bCs/>
          <w:iCs/>
          <w:sz w:val="22"/>
          <w:szCs w:val="22"/>
          <w:lang w:val="en-GB"/>
        </w:rPr>
      </w:pPr>
      <w:r w:rsidRPr="004F73B4">
        <w:rPr>
          <w:b/>
          <w:bCs/>
          <w:iCs/>
          <w:sz w:val="20"/>
          <w:szCs w:val="20"/>
          <w:lang w:val="en-GB"/>
        </w:rPr>
        <w:t xml:space="preserve">Web </w:t>
      </w:r>
      <w:r w:rsidR="00BD3985">
        <w:rPr>
          <w:b/>
          <w:bCs/>
          <w:iCs/>
          <w:sz w:val="20"/>
          <w:szCs w:val="20"/>
          <w:lang w:val="en-GB"/>
        </w:rPr>
        <w:t>Development</w:t>
      </w:r>
    </w:p>
    <w:p w14:paraId="3841CAB3" w14:textId="1E800797" w:rsidR="006A2415" w:rsidRPr="00B2024F" w:rsidRDefault="006A2415" w:rsidP="006A2415">
      <w:pPr>
        <w:ind w:firstLine="709"/>
        <w:jc w:val="both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Individual</w:t>
      </w:r>
      <w:r w:rsidRPr="00B2024F">
        <w:rPr>
          <w:sz w:val="20"/>
          <w:szCs w:val="20"/>
          <w:lang w:val="en-GB"/>
        </w:rPr>
        <w:t xml:space="preserve"> project to develop </w:t>
      </w:r>
      <w:r w:rsidR="00131B7D">
        <w:rPr>
          <w:sz w:val="20"/>
          <w:szCs w:val="20"/>
          <w:lang w:val="en-GB"/>
        </w:rPr>
        <w:t xml:space="preserve">an e-commerce web application </w:t>
      </w:r>
      <w:r w:rsidRPr="00B2024F">
        <w:rPr>
          <w:sz w:val="20"/>
          <w:szCs w:val="20"/>
          <w:lang w:val="en-GB"/>
        </w:rPr>
        <w:t>including reports, personas, wireframes and usability testing.</w:t>
      </w:r>
    </w:p>
    <w:p w14:paraId="4F09FFF4" w14:textId="77777777" w:rsidR="006A2415" w:rsidRPr="009C4553" w:rsidRDefault="006A2415" w:rsidP="006A2415">
      <w:pPr>
        <w:pStyle w:val="ListParagraph"/>
        <w:numPr>
          <w:ilvl w:val="0"/>
          <w:numId w:val="9"/>
        </w:numPr>
        <w:jc w:val="both"/>
        <w:rPr>
          <w:b/>
          <w:sz w:val="22"/>
          <w:szCs w:val="22"/>
          <w:lang w:val="en-GB"/>
        </w:rPr>
      </w:pPr>
      <w:r>
        <w:rPr>
          <w:b/>
          <w:bCs/>
          <w:iCs/>
          <w:sz w:val="20"/>
          <w:szCs w:val="20"/>
          <w:lang w:val="en-GB"/>
        </w:rPr>
        <w:t xml:space="preserve">Research: </w:t>
      </w:r>
      <w:r>
        <w:rPr>
          <w:iCs/>
          <w:sz w:val="20"/>
          <w:szCs w:val="20"/>
          <w:lang w:val="en-GB"/>
        </w:rPr>
        <w:t>Conducted primary market research by surveying potential customers using SurveyMonkey and scanning the online market for competitors</w:t>
      </w:r>
    </w:p>
    <w:p w14:paraId="4079081F" w14:textId="4D00F626" w:rsidR="00131B7D" w:rsidRPr="00131B7D" w:rsidRDefault="006A2415" w:rsidP="00131B7D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GB"/>
        </w:rPr>
      </w:pPr>
      <w:r>
        <w:rPr>
          <w:b/>
          <w:bCs/>
          <w:sz w:val="20"/>
          <w:szCs w:val="20"/>
          <w:lang w:val="en-GB"/>
        </w:rPr>
        <w:t xml:space="preserve">Develop: </w:t>
      </w:r>
      <w:r>
        <w:rPr>
          <w:bCs/>
          <w:sz w:val="20"/>
          <w:szCs w:val="20"/>
          <w:lang w:val="en-GB"/>
        </w:rPr>
        <w:t xml:space="preserve">Completed work deliverables on time as per our project timeline. Implemented </w:t>
      </w:r>
      <w:r w:rsidR="00131B7D">
        <w:rPr>
          <w:bCs/>
          <w:sz w:val="20"/>
          <w:szCs w:val="20"/>
          <w:lang w:val="en-GB"/>
        </w:rPr>
        <w:t xml:space="preserve">using Ruby on Rails, </w:t>
      </w:r>
      <w:r>
        <w:rPr>
          <w:bCs/>
          <w:sz w:val="20"/>
          <w:szCs w:val="20"/>
          <w:lang w:val="en-GB"/>
        </w:rPr>
        <w:t xml:space="preserve">HTML, CSS and JavaScript </w:t>
      </w:r>
      <w:r w:rsidR="00CB4D2F">
        <w:rPr>
          <w:bCs/>
          <w:sz w:val="20"/>
          <w:szCs w:val="20"/>
          <w:lang w:val="en-GB"/>
        </w:rPr>
        <w:t>to</w:t>
      </w:r>
      <w:r>
        <w:rPr>
          <w:bCs/>
          <w:sz w:val="20"/>
          <w:szCs w:val="20"/>
          <w:lang w:val="en-GB"/>
        </w:rPr>
        <w:t xml:space="preserve"> transform </w:t>
      </w:r>
      <w:r w:rsidR="00CB4D2F">
        <w:rPr>
          <w:bCs/>
          <w:sz w:val="20"/>
          <w:szCs w:val="20"/>
          <w:lang w:val="en-GB"/>
        </w:rPr>
        <w:t>the</w:t>
      </w:r>
      <w:r>
        <w:rPr>
          <w:bCs/>
          <w:sz w:val="20"/>
          <w:szCs w:val="20"/>
          <w:lang w:val="en-GB"/>
        </w:rPr>
        <w:t xml:space="preserve"> business plan into a </w:t>
      </w:r>
      <w:r w:rsidR="00131B7D">
        <w:rPr>
          <w:bCs/>
          <w:sz w:val="20"/>
          <w:szCs w:val="20"/>
          <w:lang w:val="en-GB"/>
        </w:rPr>
        <w:t xml:space="preserve">full stack, responsive </w:t>
      </w:r>
      <w:r>
        <w:rPr>
          <w:bCs/>
          <w:sz w:val="20"/>
          <w:szCs w:val="20"/>
          <w:lang w:val="en-GB"/>
        </w:rPr>
        <w:t>web</w:t>
      </w:r>
      <w:r w:rsidR="00131B7D">
        <w:rPr>
          <w:bCs/>
          <w:sz w:val="20"/>
          <w:szCs w:val="20"/>
          <w:lang w:val="en-GB"/>
        </w:rPr>
        <w:t xml:space="preserve"> application</w:t>
      </w:r>
      <w:r w:rsidRPr="00131B7D">
        <w:rPr>
          <w:bCs/>
          <w:sz w:val="20"/>
          <w:szCs w:val="20"/>
          <w:lang w:val="en-GB"/>
        </w:rPr>
        <w:t>.</w:t>
      </w:r>
      <w:r w:rsidR="00131B7D">
        <w:rPr>
          <w:bCs/>
          <w:sz w:val="20"/>
          <w:szCs w:val="20"/>
          <w:lang w:val="en-GB"/>
        </w:rPr>
        <w:t xml:space="preserve"> The project was delivered via </w:t>
      </w:r>
      <w:r w:rsidR="00F575DF">
        <w:rPr>
          <w:bCs/>
          <w:sz w:val="20"/>
          <w:szCs w:val="20"/>
          <w:lang w:val="en-GB"/>
        </w:rPr>
        <w:t xml:space="preserve">AWS </w:t>
      </w:r>
      <w:r w:rsidR="00131B7D">
        <w:rPr>
          <w:bCs/>
          <w:sz w:val="20"/>
          <w:szCs w:val="20"/>
          <w:lang w:val="en-GB"/>
        </w:rPr>
        <w:t>Cloud 9 on AWS and deployed using Heroku.</w:t>
      </w:r>
    </w:p>
    <w:p w14:paraId="55F26C68" w14:textId="38EB3676" w:rsidR="006A2415" w:rsidRPr="00131B7D" w:rsidRDefault="006A2415" w:rsidP="006A2415">
      <w:pPr>
        <w:pStyle w:val="ListParagraph"/>
        <w:numPr>
          <w:ilvl w:val="0"/>
          <w:numId w:val="9"/>
        </w:numPr>
        <w:jc w:val="both"/>
        <w:rPr>
          <w:b/>
          <w:bCs/>
          <w:sz w:val="20"/>
          <w:szCs w:val="20"/>
          <w:lang w:val="en-GB"/>
        </w:rPr>
      </w:pPr>
      <w:r w:rsidRPr="00131B7D">
        <w:rPr>
          <w:b/>
          <w:bCs/>
          <w:sz w:val="20"/>
          <w:szCs w:val="20"/>
          <w:lang w:val="en-GB"/>
        </w:rPr>
        <w:t xml:space="preserve">Technologies Used: </w:t>
      </w:r>
      <w:r w:rsidRPr="00131B7D">
        <w:rPr>
          <w:sz w:val="20"/>
          <w:szCs w:val="20"/>
          <w:lang w:val="en-GB"/>
        </w:rPr>
        <w:t>Ruby on Rails,</w:t>
      </w:r>
      <w:r w:rsidRPr="00131B7D">
        <w:rPr>
          <w:b/>
          <w:bCs/>
          <w:sz w:val="20"/>
          <w:szCs w:val="20"/>
          <w:lang w:val="en-GB"/>
        </w:rPr>
        <w:t xml:space="preserve"> </w:t>
      </w:r>
      <w:r w:rsidRPr="00131B7D">
        <w:rPr>
          <w:sz w:val="20"/>
          <w:szCs w:val="20"/>
          <w:lang w:val="en-GB"/>
        </w:rPr>
        <w:t xml:space="preserve">HTML, CSS, JavaScript, Adobe Illustrator, SurveyMonkey, Balsamiq, </w:t>
      </w:r>
      <w:r w:rsidR="00F575DF">
        <w:rPr>
          <w:sz w:val="20"/>
          <w:szCs w:val="20"/>
          <w:lang w:val="en-GB"/>
        </w:rPr>
        <w:t xml:space="preserve">AWS </w:t>
      </w:r>
      <w:r w:rsidRPr="00131B7D">
        <w:rPr>
          <w:sz w:val="20"/>
          <w:szCs w:val="20"/>
          <w:lang w:val="en-GB"/>
        </w:rPr>
        <w:t>Cloud 9</w:t>
      </w:r>
      <w:r w:rsidR="00131B7D">
        <w:rPr>
          <w:sz w:val="20"/>
          <w:szCs w:val="20"/>
          <w:lang w:val="en-GB"/>
        </w:rPr>
        <w:t>, Heroku.</w:t>
      </w:r>
    </w:p>
    <w:p w14:paraId="779632B5" w14:textId="342DD6EF" w:rsidR="00F86E58" w:rsidRPr="00F06E1D" w:rsidRDefault="00ED71F3" w:rsidP="00C77236">
      <w:pPr>
        <w:jc w:val="both"/>
        <w:rPr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lastRenderedPageBreak/>
        <w:t>WORK EXPERIENCE</w:t>
      </w:r>
    </w:p>
    <w:p w14:paraId="5971563E" w14:textId="2938C3FB" w:rsidR="00914AC6" w:rsidRDefault="00241928" w:rsidP="00F86E58">
      <w:pPr>
        <w:ind w:firstLine="709"/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November 2019 – present</w:t>
      </w:r>
      <w:r w:rsidR="00914AC6">
        <w:rPr>
          <w:b/>
          <w:sz w:val="22"/>
          <w:szCs w:val="22"/>
          <w:lang w:val="en-GB"/>
        </w:rPr>
        <w:t xml:space="preserve">                                                         </w:t>
      </w:r>
      <w:r w:rsidR="005F0285">
        <w:rPr>
          <w:b/>
          <w:sz w:val="22"/>
          <w:szCs w:val="22"/>
          <w:lang w:val="en-GB"/>
        </w:rPr>
        <w:t xml:space="preserve">   </w:t>
      </w:r>
      <w:r w:rsidR="00914AC6">
        <w:rPr>
          <w:b/>
          <w:sz w:val="22"/>
          <w:szCs w:val="22"/>
          <w:lang w:val="en-GB"/>
        </w:rPr>
        <w:t xml:space="preserve">  Bentley Systems, Dublin</w:t>
      </w:r>
      <w:r w:rsidR="005F0285">
        <w:rPr>
          <w:b/>
          <w:sz w:val="22"/>
          <w:szCs w:val="22"/>
          <w:lang w:val="en-GB"/>
        </w:rPr>
        <w:t>.</w:t>
      </w:r>
    </w:p>
    <w:p w14:paraId="5351AABE" w14:textId="2761A464" w:rsidR="008C5DEE" w:rsidRPr="008C5DEE" w:rsidRDefault="00914AC6" w:rsidP="00914AC6">
      <w:pPr>
        <w:suppressAutoHyphens w:val="0"/>
        <w:spacing w:line="240" w:lineRule="auto"/>
        <w:rPr>
          <w:i/>
          <w:sz w:val="22"/>
          <w:szCs w:val="22"/>
          <w:u w:val="single"/>
          <w:lang w:val="en-GB"/>
        </w:rPr>
      </w:pPr>
      <w:r>
        <w:rPr>
          <w:b/>
          <w:sz w:val="22"/>
          <w:szCs w:val="22"/>
          <w:lang w:val="en-GB"/>
        </w:rPr>
        <w:t xml:space="preserve">        </w:t>
      </w:r>
      <w:r>
        <w:rPr>
          <w:b/>
          <w:sz w:val="22"/>
          <w:szCs w:val="22"/>
          <w:lang w:val="en-GB"/>
        </w:rPr>
        <w:tab/>
      </w:r>
      <w:r w:rsidR="00241928" w:rsidRPr="00241928">
        <w:rPr>
          <w:i/>
          <w:sz w:val="22"/>
          <w:szCs w:val="22"/>
          <w:u w:val="single"/>
          <w:lang w:val="en-GB"/>
        </w:rPr>
        <w:t>User Operations Specialist</w:t>
      </w:r>
    </w:p>
    <w:p w14:paraId="729AF1D6" w14:textId="0988BA2D" w:rsidR="008C5DEE" w:rsidRPr="008C5DEE" w:rsidRDefault="008C5DEE" w:rsidP="008C5DEE">
      <w:pPr>
        <w:suppressAutoHyphens w:val="0"/>
        <w:spacing w:line="240" w:lineRule="auto"/>
        <w:ind w:firstLine="360"/>
        <w:rPr>
          <w:sz w:val="20"/>
          <w:szCs w:val="20"/>
          <w:shd w:val="clear" w:color="auto" w:fill="FFFFFF"/>
        </w:rPr>
      </w:pPr>
      <w:r w:rsidRPr="008C5DEE">
        <w:rPr>
          <w:sz w:val="20"/>
          <w:szCs w:val="20"/>
          <w:shd w:val="clear" w:color="auto" w:fill="FFFFFF"/>
        </w:rPr>
        <w:t>Bentley Systems are a Software Development company that provide products and service to support the building of infrastructure</w:t>
      </w:r>
    </w:p>
    <w:p w14:paraId="127E934B" w14:textId="67EC62E6" w:rsidR="00914AC6" w:rsidRPr="00914AC6" w:rsidRDefault="00433421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>
        <w:rPr>
          <w:sz w:val="20"/>
          <w:szCs w:val="20"/>
          <w:shd w:val="clear" w:color="auto" w:fill="FFFFFF"/>
        </w:rPr>
        <w:t>Successfully fulfil and manage order to cash processes.</w:t>
      </w:r>
    </w:p>
    <w:p w14:paraId="1CE56F1A" w14:textId="6CE08BD6" w:rsidR="00914AC6" w:rsidRPr="00914AC6" w:rsidRDefault="00914AC6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 w:rsidRPr="00914AC6">
        <w:rPr>
          <w:sz w:val="20"/>
          <w:szCs w:val="20"/>
          <w:shd w:val="clear" w:color="auto" w:fill="FFFFFF"/>
        </w:rPr>
        <w:t>Manage processes to ensure on-time and accurate billing and license fulfilment.</w:t>
      </w:r>
    </w:p>
    <w:p w14:paraId="11AD397B" w14:textId="58107EA1" w:rsidR="00914AC6" w:rsidRPr="00914AC6" w:rsidRDefault="00914AC6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 w:rsidRPr="00914AC6">
        <w:rPr>
          <w:sz w:val="20"/>
          <w:szCs w:val="20"/>
          <w:shd w:val="clear" w:color="auto" w:fill="FFFFFF"/>
        </w:rPr>
        <w:t>Contract administration and invoice query resolution.</w:t>
      </w:r>
    </w:p>
    <w:p w14:paraId="3D82D6DC" w14:textId="0F7D8A64" w:rsidR="00914AC6" w:rsidRPr="00914AC6" w:rsidRDefault="00914AC6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 w:rsidRPr="00914AC6">
        <w:rPr>
          <w:sz w:val="20"/>
          <w:szCs w:val="20"/>
          <w:shd w:val="clear" w:color="auto" w:fill="FFFFFF"/>
        </w:rPr>
        <w:t>Support Renewal Representatives on contract renewals, providing renewal quote reminders to users and engaging with users via phone and email correspondence.</w:t>
      </w:r>
    </w:p>
    <w:p w14:paraId="5F799215" w14:textId="60C40531" w:rsidR="00914AC6" w:rsidRPr="00914AC6" w:rsidRDefault="00914AC6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 w:rsidRPr="00914AC6">
        <w:rPr>
          <w:sz w:val="20"/>
          <w:szCs w:val="20"/>
          <w:shd w:val="clear" w:color="auto" w:fill="FFFFFF"/>
        </w:rPr>
        <w:t>Maintain SAP contract subscription records for contact, product, pricing accuracy.</w:t>
      </w:r>
    </w:p>
    <w:p w14:paraId="3514A5E9" w14:textId="27631E98" w:rsidR="00914AC6" w:rsidRDefault="00914AC6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r w:rsidRPr="00914AC6">
        <w:rPr>
          <w:sz w:val="20"/>
          <w:szCs w:val="20"/>
          <w:shd w:val="clear" w:color="auto" w:fill="FFFFFF"/>
        </w:rPr>
        <w:t>Abide by product/subscription policies and maintain financial controls.</w:t>
      </w:r>
    </w:p>
    <w:p w14:paraId="2099796C" w14:textId="226505FD" w:rsidR="00973B8B" w:rsidRPr="00914AC6" w:rsidRDefault="00973B8B" w:rsidP="00914AC6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sz w:val="20"/>
          <w:szCs w:val="20"/>
          <w:shd w:val="clear" w:color="auto" w:fill="FFFFFF"/>
        </w:rPr>
      </w:pPr>
      <w:proofErr w:type="spellStart"/>
      <w:r>
        <w:rPr>
          <w:sz w:val="20"/>
          <w:szCs w:val="20"/>
          <w:shd w:val="clear" w:color="auto" w:fill="FFFFFF"/>
        </w:rPr>
        <w:t>Specialise</w:t>
      </w:r>
      <w:proofErr w:type="spellEnd"/>
      <w:r>
        <w:rPr>
          <w:sz w:val="20"/>
          <w:szCs w:val="20"/>
          <w:shd w:val="clear" w:color="auto" w:fill="FFFFFF"/>
        </w:rPr>
        <w:t xml:space="preserve"> in e-invoicing and educate all teams regarding e-invoicing purposes and processes for users.</w:t>
      </w:r>
    </w:p>
    <w:p w14:paraId="17EBAF7B" w14:textId="77777777" w:rsidR="00914AC6" w:rsidRDefault="00914AC6" w:rsidP="005939B0">
      <w:pPr>
        <w:suppressAutoHyphens w:val="0"/>
        <w:spacing w:line="240" w:lineRule="auto"/>
        <w:ind w:firstLine="709"/>
        <w:rPr>
          <w:b/>
          <w:sz w:val="22"/>
          <w:szCs w:val="22"/>
          <w:shd w:val="clear" w:color="auto" w:fill="FFFFFF"/>
        </w:rPr>
      </w:pPr>
    </w:p>
    <w:p w14:paraId="11DC1C12" w14:textId="01C34436" w:rsidR="00914AC6" w:rsidRDefault="00241928" w:rsidP="00241928">
      <w:pPr>
        <w:pStyle w:val="NormalWeb"/>
        <w:spacing w:before="0" w:beforeAutospacing="0" w:after="0" w:afterAutospacing="0"/>
        <w:ind w:firstLine="709"/>
      </w:pPr>
      <w:r w:rsidRPr="00241928">
        <w:rPr>
          <w:b/>
          <w:iCs/>
          <w:color w:val="000000"/>
          <w:sz w:val="22"/>
          <w:szCs w:val="22"/>
          <w:shd w:val="clear" w:color="auto" w:fill="FFFFFF"/>
        </w:rPr>
        <w:t>February 2018 – November 2019</w:t>
      </w:r>
      <w:r w:rsidR="00914AC6">
        <w:rPr>
          <w:rStyle w:val="apple-tab-span"/>
          <w:color w:val="000000"/>
          <w:sz w:val="20"/>
          <w:szCs w:val="20"/>
          <w:shd w:val="clear" w:color="auto" w:fill="FFFFFF"/>
        </w:rPr>
        <w:tab/>
      </w:r>
      <w:r>
        <w:rPr>
          <w:rStyle w:val="apple-tab-span"/>
          <w:color w:val="000000"/>
          <w:sz w:val="20"/>
          <w:szCs w:val="20"/>
          <w:shd w:val="clear" w:color="auto" w:fill="FFFFFF"/>
        </w:rPr>
        <w:t xml:space="preserve">       </w:t>
      </w:r>
      <w:r w:rsidR="00914AC6">
        <w:rPr>
          <w:rStyle w:val="apple-tab-span"/>
          <w:color w:val="000000"/>
          <w:sz w:val="20"/>
          <w:szCs w:val="20"/>
          <w:shd w:val="clear" w:color="auto" w:fill="FFFFFF"/>
        </w:rPr>
        <w:tab/>
      </w:r>
      <w:r w:rsidR="00914AC6">
        <w:rPr>
          <w:rStyle w:val="apple-tab-span"/>
          <w:color w:val="000000"/>
          <w:sz w:val="20"/>
          <w:szCs w:val="20"/>
          <w:shd w:val="clear" w:color="auto" w:fill="FFFFFF"/>
        </w:rPr>
        <w:tab/>
      </w:r>
      <w:r w:rsidR="00914AC6">
        <w:rPr>
          <w:rStyle w:val="apple-tab-span"/>
          <w:color w:val="000000"/>
          <w:sz w:val="20"/>
          <w:szCs w:val="20"/>
          <w:shd w:val="clear" w:color="auto" w:fill="FFFFFF"/>
        </w:rPr>
        <w:tab/>
      </w:r>
      <w:r w:rsidR="00D06715">
        <w:rPr>
          <w:rStyle w:val="apple-tab-span"/>
          <w:color w:val="000000"/>
          <w:sz w:val="20"/>
          <w:szCs w:val="20"/>
          <w:shd w:val="clear" w:color="auto" w:fill="FFFFFF"/>
        </w:rPr>
        <w:t xml:space="preserve">   </w:t>
      </w:r>
      <w:r w:rsidR="005F0285">
        <w:rPr>
          <w:rStyle w:val="apple-tab-span"/>
          <w:color w:val="000000"/>
          <w:sz w:val="20"/>
          <w:szCs w:val="20"/>
          <w:shd w:val="clear" w:color="auto" w:fill="FFFFFF"/>
        </w:rPr>
        <w:t xml:space="preserve">      </w:t>
      </w:r>
      <w:r w:rsidR="00D06715">
        <w:rPr>
          <w:rStyle w:val="apple-tab-span"/>
          <w:color w:val="000000"/>
          <w:sz w:val="20"/>
          <w:szCs w:val="20"/>
          <w:shd w:val="clear" w:color="auto" w:fill="FFFFFF"/>
        </w:rPr>
        <w:t xml:space="preserve">  </w:t>
      </w:r>
      <w:proofErr w:type="spellStart"/>
      <w:r w:rsidR="00914AC6">
        <w:rPr>
          <w:b/>
          <w:bCs/>
          <w:color w:val="000000"/>
          <w:sz w:val="22"/>
          <w:szCs w:val="22"/>
          <w:shd w:val="clear" w:color="auto" w:fill="FFFFFF"/>
        </w:rPr>
        <w:t>Cambly</w:t>
      </w:r>
      <w:proofErr w:type="spellEnd"/>
      <w:r w:rsidR="00914AC6">
        <w:rPr>
          <w:b/>
          <w:bCs/>
          <w:color w:val="000000"/>
          <w:sz w:val="22"/>
          <w:szCs w:val="22"/>
          <w:shd w:val="clear" w:color="auto" w:fill="FFFFFF"/>
        </w:rPr>
        <w:t xml:space="preserve"> Inc, Remote</w:t>
      </w:r>
      <w:r w:rsidR="005F0285">
        <w:rPr>
          <w:b/>
          <w:bCs/>
          <w:color w:val="000000"/>
          <w:sz w:val="22"/>
          <w:szCs w:val="22"/>
          <w:shd w:val="clear" w:color="auto" w:fill="FFFFFF"/>
        </w:rPr>
        <w:t>.</w:t>
      </w:r>
    </w:p>
    <w:p w14:paraId="074C9E8D" w14:textId="216B474A" w:rsidR="007D67B5" w:rsidRPr="007D67B5" w:rsidRDefault="00241928" w:rsidP="007D67B5">
      <w:pPr>
        <w:pStyle w:val="NormalWeb"/>
        <w:spacing w:before="0" w:beforeAutospacing="0" w:after="0" w:afterAutospacing="0"/>
        <w:ind w:firstLine="709"/>
        <w:rPr>
          <w:i/>
          <w:iCs/>
          <w:color w:val="000000"/>
          <w:sz w:val="22"/>
          <w:szCs w:val="22"/>
          <w:u w:val="single"/>
          <w:shd w:val="clear" w:color="auto" w:fill="FFFFFF"/>
        </w:rPr>
      </w:pPr>
      <w:r w:rsidRPr="00241928">
        <w:rPr>
          <w:i/>
          <w:iCs/>
          <w:color w:val="000000"/>
          <w:sz w:val="22"/>
          <w:szCs w:val="22"/>
          <w:u w:val="single"/>
          <w:shd w:val="clear" w:color="auto" w:fill="FFFFFF"/>
        </w:rPr>
        <w:t>ESL Tutor</w:t>
      </w:r>
    </w:p>
    <w:p w14:paraId="661E480C" w14:textId="3B7530AC" w:rsidR="007D67B5" w:rsidRPr="007D67B5" w:rsidRDefault="007D67B5" w:rsidP="008C5DEE">
      <w:pPr>
        <w:pStyle w:val="NormalWeb"/>
        <w:spacing w:before="0" w:beforeAutospacing="0" w:after="0" w:afterAutospacing="0"/>
        <w:ind w:firstLine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Teaching English as a Foreign Language from Conversational English to Business English.</w:t>
      </w:r>
    </w:p>
    <w:p w14:paraId="24332A86" w14:textId="2B9AA0F9" w:rsidR="00914AC6" w:rsidRDefault="00914AC6" w:rsidP="00914A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Develop and deliver lesson plans that utilize a broad range of appropriate teaching techniques and strategies.</w:t>
      </w:r>
    </w:p>
    <w:p w14:paraId="59F3110C" w14:textId="5623847C" w:rsidR="00914AC6" w:rsidRDefault="00914AC6" w:rsidP="00914A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 xml:space="preserve">Devise </w:t>
      </w:r>
      <w:proofErr w:type="spellStart"/>
      <w:r>
        <w:rPr>
          <w:color w:val="000000"/>
          <w:sz w:val="20"/>
          <w:szCs w:val="20"/>
          <w:shd w:val="clear" w:color="auto" w:fill="FFFFFF"/>
        </w:rPr>
        <w:t>personalised</w:t>
      </w:r>
      <w:proofErr w:type="spellEnd"/>
      <w:r>
        <w:rPr>
          <w:color w:val="000000"/>
          <w:sz w:val="20"/>
          <w:szCs w:val="20"/>
          <w:shd w:val="clear" w:color="auto" w:fill="FFFFFF"/>
        </w:rPr>
        <w:t xml:space="preserve"> lesson plans to best satisfy a student’s needs</w:t>
      </w:r>
      <w:r w:rsidR="00514DB3">
        <w:rPr>
          <w:color w:val="000000"/>
          <w:sz w:val="20"/>
          <w:szCs w:val="20"/>
          <w:shd w:val="clear" w:color="auto" w:fill="FFFFFF"/>
        </w:rPr>
        <w:t>.</w:t>
      </w:r>
    </w:p>
    <w:p w14:paraId="5CE1E64E" w14:textId="77777777" w:rsidR="00914AC6" w:rsidRDefault="00914AC6" w:rsidP="00914A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  <w:shd w:val="clear" w:color="auto" w:fill="FFFFFF"/>
        </w:rPr>
        <w:t>Adapt curriculum to provide exciting tailored lessons to cater for mixed ability students. </w:t>
      </w:r>
    </w:p>
    <w:p w14:paraId="614D1C38" w14:textId="77777777" w:rsidR="00914AC6" w:rsidRDefault="00914AC6" w:rsidP="00914AC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  <w:shd w:val="clear" w:color="auto" w:fill="FFFFFF"/>
        </w:rPr>
        <w:t>Proactive</w:t>
      </w:r>
      <w:proofErr w:type="gramEnd"/>
      <w:r>
        <w:rPr>
          <w:color w:val="000000"/>
          <w:sz w:val="20"/>
          <w:szCs w:val="20"/>
          <w:shd w:val="clear" w:color="auto" w:fill="FFFFFF"/>
        </w:rPr>
        <w:t xml:space="preserve"> to experiment with new self-devised teaching strategies.</w:t>
      </w:r>
    </w:p>
    <w:p w14:paraId="4CB84F9E" w14:textId="77777777" w:rsidR="0065179C" w:rsidRDefault="0065179C" w:rsidP="00ED71F3">
      <w:pPr>
        <w:suppressAutoHyphens w:val="0"/>
        <w:spacing w:line="240" w:lineRule="auto"/>
        <w:rPr>
          <w:b/>
          <w:sz w:val="22"/>
          <w:szCs w:val="22"/>
          <w:lang w:val="en-GB"/>
        </w:rPr>
      </w:pPr>
    </w:p>
    <w:p w14:paraId="55D3367D" w14:textId="3B1C7ECB" w:rsidR="0065179C" w:rsidRDefault="0065179C" w:rsidP="00ED71F3">
      <w:pPr>
        <w:suppressAutoHyphens w:val="0"/>
        <w:spacing w:line="240" w:lineRule="auto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 xml:space="preserve">         </w:t>
      </w:r>
      <w:r w:rsidR="00914AC6">
        <w:rPr>
          <w:b/>
          <w:sz w:val="22"/>
          <w:szCs w:val="22"/>
          <w:lang w:val="en-GB"/>
        </w:rPr>
        <w:tab/>
      </w:r>
      <w:r w:rsidR="00241928" w:rsidRPr="00241928">
        <w:rPr>
          <w:b/>
          <w:sz w:val="22"/>
          <w:szCs w:val="22"/>
          <w:lang w:val="en-GB"/>
        </w:rPr>
        <w:t>June 2017 – January 2018</w:t>
      </w:r>
      <w:r w:rsidR="00241928">
        <w:rPr>
          <w:b/>
          <w:sz w:val="22"/>
          <w:szCs w:val="22"/>
          <w:lang w:val="en-GB"/>
        </w:rPr>
        <w:tab/>
      </w:r>
      <w:r w:rsidR="009B54E6">
        <w:rPr>
          <w:b/>
          <w:sz w:val="22"/>
          <w:szCs w:val="22"/>
          <w:lang w:val="en-GB"/>
        </w:rPr>
        <w:t xml:space="preserve">             </w:t>
      </w:r>
      <w:r>
        <w:rPr>
          <w:b/>
          <w:sz w:val="22"/>
          <w:szCs w:val="22"/>
          <w:lang w:val="en-GB"/>
        </w:rPr>
        <w:t xml:space="preserve">                                           Bentley Systems, Dublin</w:t>
      </w:r>
      <w:r w:rsidR="005F0285">
        <w:rPr>
          <w:b/>
          <w:sz w:val="22"/>
          <w:szCs w:val="22"/>
          <w:lang w:val="en-GB"/>
        </w:rPr>
        <w:t>.</w:t>
      </w:r>
    </w:p>
    <w:p w14:paraId="22DE4E4D" w14:textId="2F5BAAA3" w:rsidR="0065179C" w:rsidRPr="00241928" w:rsidRDefault="0065179C" w:rsidP="0065179C">
      <w:pPr>
        <w:suppressAutoHyphens w:val="0"/>
        <w:spacing w:line="240" w:lineRule="auto"/>
        <w:rPr>
          <w:i/>
          <w:sz w:val="22"/>
          <w:szCs w:val="22"/>
          <w:u w:val="single"/>
          <w:lang w:val="en-GB"/>
        </w:rPr>
      </w:pPr>
      <w:r>
        <w:rPr>
          <w:b/>
          <w:sz w:val="22"/>
          <w:szCs w:val="22"/>
          <w:lang w:val="en-GB"/>
        </w:rPr>
        <w:t xml:space="preserve">        </w:t>
      </w:r>
      <w:r w:rsidR="00914AC6">
        <w:rPr>
          <w:b/>
          <w:sz w:val="22"/>
          <w:szCs w:val="22"/>
          <w:lang w:val="en-GB"/>
        </w:rPr>
        <w:tab/>
      </w:r>
      <w:r w:rsidR="00241928" w:rsidRPr="00241928">
        <w:rPr>
          <w:i/>
          <w:sz w:val="22"/>
          <w:szCs w:val="22"/>
          <w:u w:val="single"/>
          <w:lang w:val="en-GB"/>
        </w:rPr>
        <w:t>Project Administrator</w:t>
      </w:r>
    </w:p>
    <w:p w14:paraId="456EA13C" w14:textId="36C3EFEC" w:rsidR="0065179C" w:rsidRPr="008F4B7F" w:rsidRDefault="0065179C" w:rsidP="00AD1EC3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i/>
          <w:sz w:val="20"/>
          <w:szCs w:val="20"/>
          <w:lang w:val="en-GB"/>
        </w:rPr>
      </w:pPr>
      <w:r w:rsidRPr="0065179C">
        <w:rPr>
          <w:sz w:val="20"/>
          <w:szCs w:val="20"/>
          <w:shd w:val="clear" w:color="auto" w:fill="FFFFFF"/>
        </w:rPr>
        <w:t>Provid</w:t>
      </w:r>
      <w:r w:rsidR="00433421">
        <w:rPr>
          <w:sz w:val="20"/>
          <w:szCs w:val="20"/>
          <w:shd w:val="clear" w:color="auto" w:fill="FFFFFF"/>
        </w:rPr>
        <w:t>e</w:t>
      </w:r>
      <w:r w:rsidRPr="0065179C">
        <w:rPr>
          <w:sz w:val="20"/>
          <w:szCs w:val="20"/>
          <w:shd w:val="clear" w:color="auto" w:fill="FFFFFF"/>
        </w:rPr>
        <w:t xml:space="preserve"> project support to Project Managers/ Project Coordinators from inception to completion</w:t>
      </w:r>
      <w:r w:rsidR="008F4B7F">
        <w:rPr>
          <w:sz w:val="20"/>
          <w:szCs w:val="20"/>
          <w:shd w:val="clear" w:color="auto" w:fill="FFFFFF"/>
        </w:rPr>
        <w:t>.</w:t>
      </w:r>
    </w:p>
    <w:p w14:paraId="402C5CA7" w14:textId="52519304" w:rsidR="008F4B7F" w:rsidRPr="008F4B7F" w:rsidRDefault="008F4B7F" w:rsidP="00AD1EC3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i/>
          <w:sz w:val="20"/>
          <w:szCs w:val="20"/>
          <w:lang w:val="en-GB"/>
        </w:rPr>
      </w:pPr>
      <w:r w:rsidRPr="008F4B7F">
        <w:rPr>
          <w:sz w:val="20"/>
          <w:szCs w:val="20"/>
          <w:shd w:val="clear" w:color="auto" w:fill="FFFFFF"/>
        </w:rPr>
        <w:t>Participat</w:t>
      </w:r>
      <w:r w:rsidR="00433421">
        <w:rPr>
          <w:sz w:val="20"/>
          <w:szCs w:val="20"/>
          <w:shd w:val="clear" w:color="auto" w:fill="FFFFFF"/>
        </w:rPr>
        <w:t>e</w:t>
      </w:r>
      <w:r w:rsidRPr="008F4B7F">
        <w:rPr>
          <w:sz w:val="20"/>
          <w:szCs w:val="20"/>
          <w:shd w:val="clear" w:color="auto" w:fill="FFFFFF"/>
        </w:rPr>
        <w:t xml:space="preserve"> in monthly project review meetings/ Practice calls/ Project Manager calls</w:t>
      </w:r>
      <w:r>
        <w:rPr>
          <w:sz w:val="20"/>
          <w:szCs w:val="20"/>
          <w:shd w:val="clear" w:color="auto" w:fill="FFFFFF"/>
        </w:rPr>
        <w:t>.</w:t>
      </w:r>
    </w:p>
    <w:p w14:paraId="5F2A9A27" w14:textId="639B888A" w:rsidR="008F4B7F" w:rsidRPr="008F4B7F" w:rsidRDefault="008F4B7F" w:rsidP="00AD1EC3">
      <w:pPr>
        <w:pStyle w:val="ListParagraph"/>
        <w:numPr>
          <w:ilvl w:val="0"/>
          <w:numId w:val="4"/>
        </w:numPr>
        <w:suppressAutoHyphens w:val="0"/>
        <w:spacing w:line="240" w:lineRule="auto"/>
        <w:rPr>
          <w:i/>
          <w:sz w:val="20"/>
          <w:szCs w:val="20"/>
          <w:lang w:val="en-GB"/>
        </w:rPr>
      </w:pPr>
      <w:r w:rsidRPr="008F4B7F">
        <w:rPr>
          <w:sz w:val="20"/>
          <w:szCs w:val="20"/>
          <w:shd w:val="clear" w:color="auto" w:fill="FFFFFF"/>
        </w:rPr>
        <w:t>Initiat</w:t>
      </w:r>
      <w:r w:rsidR="00433421">
        <w:rPr>
          <w:sz w:val="20"/>
          <w:szCs w:val="20"/>
          <w:shd w:val="clear" w:color="auto" w:fill="FFFFFF"/>
        </w:rPr>
        <w:t>e</w:t>
      </w:r>
      <w:r w:rsidRPr="008F4B7F">
        <w:rPr>
          <w:sz w:val="20"/>
          <w:szCs w:val="20"/>
          <w:shd w:val="clear" w:color="auto" w:fill="FFFFFF"/>
        </w:rPr>
        <w:t xml:space="preserve"> credit and legal approval for all assigned projects</w:t>
      </w:r>
      <w:r>
        <w:rPr>
          <w:sz w:val="20"/>
          <w:szCs w:val="20"/>
          <w:shd w:val="clear" w:color="auto" w:fill="FFFFFF"/>
        </w:rPr>
        <w:t>.</w:t>
      </w:r>
    </w:p>
    <w:p w14:paraId="0068C07C" w14:textId="4F10B74A" w:rsidR="008F4B7F" w:rsidRPr="00914AC6" w:rsidRDefault="008F4B7F" w:rsidP="00914AC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 w:rsidRPr="008F4B7F">
        <w:rPr>
          <w:sz w:val="20"/>
          <w:szCs w:val="20"/>
          <w:shd w:val="clear" w:color="auto" w:fill="FFFFFF"/>
        </w:rPr>
        <w:t>Interact with internal colleagues and subcontractors to resolve issues, provide training on processes, and provide</w:t>
      </w:r>
      <w:r w:rsidRPr="00914AC6">
        <w:rPr>
          <w:sz w:val="20"/>
          <w:szCs w:val="20"/>
        </w:rPr>
        <w:t xml:space="preserve"> analysis and feedback.</w:t>
      </w:r>
    </w:p>
    <w:p w14:paraId="4DAD0CB8" w14:textId="672344BB" w:rsidR="008F4B7F" w:rsidRPr="00914AC6" w:rsidRDefault="00BA2E42" w:rsidP="00914AC6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proofErr w:type="spellStart"/>
      <w:r w:rsidRPr="00914AC6">
        <w:rPr>
          <w:sz w:val="20"/>
          <w:szCs w:val="20"/>
        </w:rPr>
        <w:t>Analys</w:t>
      </w:r>
      <w:r w:rsidR="00433421">
        <w:rPr>
          <w:sz w:val="20"/>
          <w:szCs w:val="20"/>
        </w:rPr>
        <w:t>e</w:t>
      </w:r>
      <w:proofErr w:type="spellEnd"/>
      <w:r w:rsidRPr="00914AC6">
        <w:rPr>
          <w:sz w:val="20"/>
          <w:szCs w:val="20"/>
        </w:rPr>
        <w:t xml:space="preserve"> issues and delivering </w:t>
      </w:r>
      <w:r w:rsidR="008F4B7F" w:rsidRPr="00914AC6">
        <w:rPr>
          <w:sz w:val="20"/>
          <w:szCs w:val="20"/>
        </w:rPr>
        <w:t xml:space="preserve">support to </w:t>
      </w:r>
      <w:r w:rsidRPr="00914AC6">
        <w:rPr>
          <w:sz w:val="20"/>
          <w:szCs w:val="20"/>
        </w:rPr>
        <w:t>field personnel</w:t>
      </w:r>
      <w:r w:rsidR="008F4B7F" w:rsidRPr="00914AC6">
        <w:rPr>
          <w:sz w:val="20"/>
          <w:szCs w:val="20"/>
        </w:rPr>
        <w:t xml:space="preserve"> </w:t>
      </w:r>
      <w:r w:rsidRPr="00914AC6">
        <w:rPr>
          <w:sz w:val="20"/>
          <w:szCs w:val="20"/>
        </w:rPr>
        <w:t>regarding the Proposal Approval Workflow.</w:t>
      </w:r>
    </w:p>
    <w:p w14:paraId="02CDC71D" w14:textId="6B0FF032" w:rsidR="0065179C" w:rsidRDefault="0065179C" w:rsidP="00ED71F3">
      <w:pPr>
        <w:suppressAutoHyphens w:val="0"/>
        <w:spacing w:line="240" w:lineRule="auto"/>
        <w:rPr>
          <w:b/>
          <w:sz w:val="22"/>
          <w:szCs w:val="22"/>
          <w:lang w:val="en-GB"/>
        </w:rPr>
      </w:pPr>
    </w:p>
    <w:p w14:paraId="5D33DDA7" w14:textId="704808A4" w:rsidR="00973B8B" w:rsidRDefault="00973B8B" w:rsidP="00973B8B">
      <w:pPr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TECHNOLOGY SKILLS</w:t>
      </w:r>
    </w:p>
    <w:p w14:paraId="5805B167" w14:textId="237C94AA" w:rsidR="00973B8B" w:rsidRDefault="00973B8B" w:rsidP="00973B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Java: </w:t>
      </w:r>
      <w:r>
        <w:rPr>
          <w:sz w:val="20"/>
          <w:szCs w:val="20"/>
        </w:rPr>
        <w:t xml:space="preserve">Studying Java programming language </w:t>
      </w:r>
      <w:r w:rsidR="00DA4ECB">
        <w:rPr>
          <w:sz w:val="20"/>
          <w:szCs w:val="20"/>
        </w:rPr>
        <w:t>for 1 year with an average grade of 79.4% in all Java modules including Software Development, Data Structure &amp; Algorithms, Web Services &amp; API Development and Advanced Programming.</w:t>
      </w:r>
    </w:p>
    <w:p w14:paraId="4A35FEEA" w14:textId="58E56721" w:rsidR="003B53A2" w:rsidRPr="00973B8B" w:rsidRDefault="003B53A2" w:rsidP="00973B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Ruby on Rails:</w:t>
      </w:r>
      <w:r>
        <w:rPr>
          <w:sz w:val="20"/>
          <w:szCs w:val="20"/>
        </w:rPr>
        <w:t xml:space="preserve"> Developed full stack responsive web applications using </w:t>
      </w:r>
      <w:proofErr w:type="spellStart"/>
      <w:r>
        <w:rPr>
          <w:sz w:val="20"/>
          <w:szCs w:val="20"/>
        </w:rPr>
        <w:t>RoR</w:t>
      </w:r>
      <w:proofErr w:type="spellEnd"/>
      <w:r>
        <w:rPr>
          <w:sz w:val="20"/>
          <w:szCs w:val="20"/>
        </w:rPr>
        <w:t xml:space="preserve"> framework on AWS</w:t>
      </w:r>
      <w:r w:rsidR="00DA4ECB">
        <w:rPr>
          <w:sz w:val="20"/>
          <w:szCs w:val="20"/>
        </w:rPr>
        <w:t xml:space="preserve"> </w:t>
      </w:r>
      <w:r w:rsidR="002417DF">
        <w:rPr>
          <w:sz w:val="20"/>
          <w:szCs w:val="20"/>
        </w:rPr>
        <w:t xml:space="preserve">Cloud 9, </w:t>
      </w:r>
      <w:r w:rsidR="00773C98">
        <w:rPr>
          <w:sz w:val="20"/>
          <w:szCs w:val="20"/>
        </w:rPr>
        <w:t>assisted with knowledge of HTML, CSS &amp; JavaScript to earn</w:t>
      </w:r>
      <w:r w:rsidR="00DA4ECB">
        <w:rPr>
          <w:sz w:val="20"/>
          <w:szCs w:val="20"/>
        </w:rPr>
        <w:t xml:space="preserve"> a grade of 81.4%</w:t>
      </w:r>
    </w:p>
    <w:p w14:paraId="1D7028DE" w14:textId="52410BD3" w:rsidR="00973B8B" w:rsidRDefault="00725646" w:rsidP="00973B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MySQL: </w:t>
      </w:r>
      <w:r>
        <w:rPr>
          <w:sz w:val="20"/>
          <w:szCs w:val="20"/>
        </w:rPr>
        <w:t>Studying MySQL for second year including projects of reverse engineering an e-commerce website and building a database for a retail store and completing queries.</w:t>
      </w:r>
      <w:r w:rsidR="00DA4ECB">
        <w:rPr>
          <w:sz w:val="20"/>
          <w:szCs w:val="20"/>
        </w:rPr>
        <w:t xml:space="preserve"> Received a final grade of 87.6%.</w:t>
      </w:r>
    </w:p>
    <w:p w14:paraId="73657A50" w14:textId="37B4ABD7" w:rsidR="00725646" w:rsidRDefault="00725646" w:rsidP="00973B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RStudio</w:t>
      </w:r>
      <w:r w:rsidR="006A165A">
        <w:rPr>
          <w:b/>
          <w:sz w:val="20"/>
          <w:szCs w:val="20"/>
        </w:rPr>
        <w:t xml:space="preserve">: </w:t>
      </w:r>
      <w:proofErr w:type="spellStart"/>
      <w:r w:rsidR="00916528">
        <w:rPr>
          <w:sz w:val="20"/>
          <w:szCs w:val="20"/>
        </w:rPr>
        <w:t>Analysed</w:t>
      </w:r>
      <w:proofErr w:type="spellEnd"/>
      <w:r w:rsidR="00916528">
        <w:rPr>
          <w:sz w:val="20"/>
          <w:szCs w:val="20"/>
        </w:rPr>
        <w:t xml:space="preserve">, </w:t>
      </w:r>
      <w:proofErr w:type="spellStart"/>
      <w:r w:rsidR="00916528">
        <w:rPr>
          <w:sz w:val="20"/>
          <w:szCs w:val="20"/>
        </w:rPr>
        <w:t>summarised</w:t>
      </w:r>
      <w:proofErr w:type="spellEnd"/>
      <w:r w:rsidR="00916528">
        <w:rPr>
          <w:sz w:val="20"/>
          <w:szCs w:val="20"/>
        </w:rPr>
        <w:t xml:space="preserve"> and plotted a dataset using RStudio in final year Commerce project.</w:t>
      </w:r>
    </w:p>
    <w:p w14:paraId="293119F1" w14:textId="4BD55A95" w:rsidR="00916528" w:rsidRPr="00916528" w:rsidRDefault="00916528" w:rsidP="00916528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HTML, CSS, Java</w:t>
      </w:r>
      <w:r w:rsidR="00EA3D23">
        <w:rPr>
          <w:b/>
          <w:sz w:val="20"/>
          <w:szCs w:val="20"/>
        </w:rPr>
        <w:t>S</w:t>
      </w:r>
      <w:r>
        <w:rPr>
          <w:b/>
          <w:sz w:val="20"/>
          <w:szCs w:val="20"/>
        </w:rPr>
        <w:t xml:space="preserve">cript: </w:t>
      </w:r>
      <w:r>
        <w:rPr>
          <w:sz w:val="20"/>
          <w:szCs w:val="20"/>
        </w:rPr>
        <w:t xml:space="preserve">Studied for </w:t>
      </w:r>
      <w:r w:rsidR="00BC5DC5">
        <w:rPr>
          <w:sz w:val="20"/>
          <w:szCs w:val="20"/>
        </w:rPr>
        <w:t>1 year with results of 71%</w:t>
      </w:r>
      <w:r w:rsidR="00DA4ECB">
        <w:rPr>
          <w:sz w:val="20"/>
          <w:szCs w:val="20"/>
        </w:rPr>
        <w:t>,</w:t>
      </w:r>
      <w:r w:rsidR="00BC5DC5">
        <w:rPr>
          <w:sz w:val="20"/>
          <w:szCs w:val="20"/>
        </w:rPr>
        <w:t xml:space="preserve"> 79%</w:t>
      </w:r>
      <w:r w:rsidR="00DA4ECB">
        <w:rPr>
          <w:sz w:val="20"/>
          <w:szCs w:val="20"/>
        </w:rPr>
        <w:t xml:space="preserve"> &amp; 81.4%</w:t>
      </w:r>
      <w:r>
        <w:rPr>
          <w:sz w:val="20"/>
          <w:szCs w:val="20"/>
        </w:rPr>
        <w:t xml:space="preserve"> and used knowledge to build and design styled and dynamic we</w:t>
      </w:r>
      <w:r w:rsidR="00BC5DC5">
        <w:rPr>
          <w:sz w:val="20"/>
          <w:szCs w:val="20"/>
        </w:rPr>
        <w:t>bsites</w:t>
      </w:r>
      <w:r>
        <w:rPr>
          <w:sz w:val="20"/>
          <w:szCs w:val="20"/>
        </w:rPr>
        <w:t>.</w:t>
      </w:r>
    </w:p>
    <w:p w14:paraId="1EA58D3D" w14:textId="502F9AF8" w:rsidR="006A165A" w:rsidRPr="006A165A" w:rsidRDefault="006A165A" w:rsidP="00973B8B">
      <w:pPr>
        <w:pStyle w:val="ListParagraph"/>
        <w:numPr>
          <w:ilvl w:val="0"/>
          <w:numId w:val="2"/>
        </w:numPr>
        <w:jc w:val="both"/>
        <w:rPr>
          <w:b/>
          <w:sz w:val="20"/>
          <w:szCs w:val="20"/>
        </w:rPr>
      </w:pPr>
      <w:proofErr w:type="spellStart"/>
      <w:r w:rsidRPr="006A165A">
        <w:rPr>
          <w:b/>
          <w:sz w:val="20"/>
          <w:szCs w:val="20"/>
        </w:rPr>
        <w:t>JQuery</w:t>
      </w:r>
      <w:proofErr w:type="spellEnd"/>
      <w:r w:rsidRPr="006A165A">
        <w:rPr>
          <w:b/>
          <w:sz w:val="20"/>
          <w:szCs w:val="20"/>
        </w:rPr>
        <w:t>/WordPress:</w:t>
      </w:r>
      <w:r w:rsidR="00916528">
        <w:rPr>
          <w:b/>
          <w:sz w:val="20"/>
          <w:szCs w:val="20"/>
        </w:rPr>
        <w:t xml:space="preserve"> </w:t>
      </w:r>
      <w:r w:rsidR="00916528">
        <w:rPr>
          <w:sz w:val="20"/>
          <w:szCs w:val="20"/>
        </w:rPr>
        <w:t>Created websites for</w:t>
      </w:r>
      <w:r w:rsidR="00301149">
        <w:rPr>
          <w:sz w:val="20"/>
          <w:szCs w:val="20"/>
        </w:rPr>
        <w:t xml:space="preserve"> university </w:t>
      </w:r>
      <w:r w:rsidR="00916528">
        <w:rPr>
          <w:sz w:val="20"/>
          <w:szCs w:val="20"/>
        </w:rPr>
        <w:t>projects using applications such as jQuery Mobile and Word</w:t>
      </w:r>
      <w:r w:rsidR="00EA3D23">
        <w:rPr>
          <w:sz w:val="20"/>
          <w:szCs w:val="20"/>
        </w:rPr>
        <w:t>P</w:t>
      </w:r>
      <w:r w:rsidR="00916528">
        <w:rPr>
          <w:sz w:val="20"/>
          <w:szCs w:val="20"/>
        </w:rPr>
        <w:t>ress.</w:t>
      </w:r>
    </w:p>
    <w:p w14:paraId="5B37CC58" w14:textId="6910814C" w:rsidR="00725646" w:rsidRDefault="00725646" w:rsidP="00973B8B">
      <w:pPr>
        <w:pStyle w:val="ListParagraph"/>
        <w:numPr>
          <w:ilvl w:val="0"/>
          <w:numId w:val="2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Adobe Creative Cloud:</w:t>
      </w:r>
      <w:r>
        <w:rPr>
          <w:sz w:val="20"/>
          <w:szCs w:val="20"/>
        </w:rPr>
        <w:t xml:space="preserve"> Proven knowledge in Adobe applications such as Photoshop to manipulate and enhance images, Illustrator to develop brand logos for </w:t>
      </w:r>
      <w:r w:rsidR="005A1AA1">
        <w:rPr>
          <w:sz w:val="20"/>
          <w:szCs w:val="20"/>
        </w:rPr>
        <w:t>u</w:t>
      </w:r>
      <w:r>
        <w:rPr>
          <w:sz w:val="20"/>
          <w:szCs w:val="20"/>
        </w:rPr>
        <w:t>niversity and personal projects.</w:t>
      </w:r>
    </w:p>
    <w:p w14:paraId="6238CDD3" w14:textId="144BF990" w:rsidR="00351AD7" w:rsidRPr="007D67B5" w:rsidRDefault="0065179C" w:rsidP="007D67B5">
      <w:pPr>
        <w:suppressAutoHyphens w:val="0"/>
        <w:spacing w:line="240" w:lineRule="auto"/>
        <w:rPr>
          <w:sz w:val="20"/>
          <w:szCs w:val="20"/>
        </w:rPr>
      </w:pPr>
      <w:r>
        <w:rPr>
          <w:b/>
          <w:sz w:val="22"/>
          <w:szCs w:val="22"/>
          <w:lang w:val="en-GB"/>
        </w:rPr>
        <w:t xml:space="preserve">         </w:t>
      </w:r>
    </w:p>
    <w:p w14:paraId="56B93E1A" w14:textId="26EBA26F" w:rsidR="001C529C" w:rsidRPr="006D61B8" w:rsidRDefault="000F521E" w:rsidP="00665EBA">
      <w:pPr>
        <w:jc w:val="both"/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INTERESTS &amp; ACHIE</w:t>
      </w:r>
      <w:r w:rsidR="001074D3">
        <w:rPr>
          <w:b/>
          <w:sz w:val="22"/>
          <w:szCs w:val="22"/>
          <w:lang w:val="en-GB"/>
        </w:rPr>
        <w:t>VEMENTS</w:t>
      </w:r>
    </w:p>
    <w:p w14:paraId="5E5D363F" w14:textId="56E86300" w:rsidR="00F97AB2" w:rsidRPr="00F97AB2" w:rsidRDefault="001C529C" w:rsidP="00F97AB2">
      <w:pPr>
        <w:suppressAutoHyphens w:val="0"/>
        <w:spacing w:line="240" w:lineRule="auto"/>
        <w:jc w:val="both"/>
        <w:rPr>
          <w:kern w:val="0"/>
          <w:sz w:val="20"/>
          <w:szCs w:val="20"/>
          <w:lang w:eastAsia="en-GB"/>
        </w:rPr>
      </w:pPr>
      <w:r w:rsidRPr="001C529C">
        <w:rPr>
          <w:b/>
          <w:iCs/>
          <w:sz w:val="20"/>
          <w:szCs w:val="20"/>
        </w:rPr>
        <w:t>Sport</w:t>
      </w:r>
      <w:r w:rsidR="00F97AB2" w:rsidRPr="001C529C">
        <w:rPr>
          <w:b/>
          <w:iCs/>
          <w:sz w:val="20"/>
          <w:szCs w:val="20"/>
        </w:rPr>
        <w:t>:</w:t>
      </w:r>
      <w:r w:rsidR="00F97AB2" w:rsidRPr="00F97AB2">
        <w:rPr>
          <w:b/>
          <w:sz w:val="20"/>
          <w:szCs w:val="20"/>
        </w:rPr>
        <w:t xml:space="preserve"> </w:t>
      </w:r>
      <w:r w:rsidR="004B0448">
        <w:rPr>
          <w:sz w:val="20"/>
          <w:szCs w:val="20"/>
        </w:rPr>
        <w:t>Represented</w:t>
      </w:r>
      <w:r w:rsidR="00F97AB2" w:rsidRPr="00F97AB2">
        <w:rPr>
          <w:sz w:val="20"/>
          <w:szCs w:val="20"/>
        </w:rPr>
        <w:t xml:space="preserve"> University </w:t>
      </w:r>
      <w:r>
        <w:rPr>
          <w:sz w:val="20"/>
          <w:szCs w:val="20"/>
        </w:rPr>
        <w:t>S</w:t>
      </w:r>
      <w:r w:rsidR="00F97AB2" w:rsidRPr="00F97AB2">
        <w:rPr>
          <w:sz w:val="20"/>
          <w:szCs w:val="20"/>
        </w:rPr>
        <w:t xml:space="preserve">chool and </w:t>
      </w:r>
      <w:r>
        <w:rPr>
          <w:sz w:val="20"/>
          <w:szCs w:val="20"/>
        </w:rPr>
        <w:t>C</w:t>
      </w:r>
      <w:r w:rsidR="00F97AB2" w:rsidRPr="00F97AB2">
        <w:rPr>
          <w:sz w:val="20"/>
          <w:szCs w:val="20"/>
        </w:rPr>
        <w:t>lub at Junior and Senior level</w:t>
      </w:r>
      <w:r>
        <w:rPr>
          <w:sz w:val="20"/>
          <w:szCs w:val="20"/>
        </w:rPr>
        <w:t xml:space="preserve"> in Soccer, Rugby and GAA.</w:t>
      </w:r>
    </w:p>
    <w:p w14:paraId="3AC9B3FF" w14:textId="6E40A981" w:rsidR="001C529C" w:rsidRPr="001C529C" w:rsidRDefault="001C529C" w:rsidP="00F97AB2">
      <w:pPr>
        <w:suppressAutoHyphens w:val="0"/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F</w:t>
      </w:r>
      <w:r w:rsidR="00241928">
        <w:rPr>
          <w:b/>
          <w:bCs/>
          <w:sz w:val="20"/>
          <w:szCs w:val="20"/>
        </w:rPr>
        <w:t xml:space="preserve">irst </w:t>
      </w:r>
      <w:r>
        <w:rPr>
          <w:b/>
          <w:bCs/>
          <w:sz w:val="20"/>
          <w:szCs w:val="20"/>
        </w:rPr>
        <w:t>A</w:t>
      </w:r>
      <w:r w:rsidR="00241928">
        <w:rPr>
          <w:b/>
          <w:bCs/>
          <w:sz w:val="20"/>
          <w:szCs w:val="20"/>
        </w:rPr>
        <w:t xml:space="preserve">id </w:t>
      </w:r>
      <w:r>
        <w:rPr>
          <w:b/>
          <w:bCs/>
          <w:sz w:val="20"/>
          <w:szCs w:val="20"/>
        </w:rPr>
        <w:t>R</w:t>
      </w:r>
      <w:r w:rsidR="00241928">
        <w:rPr>
          <w:b/>
          <w:bCs/>
          <w:sz w:val="20"/>
          <w:szCs w:val="20"/>
        </w:rPr>
        <w:t>esponder</w:t>
      </w:r>
      <w:r>
        <w:rPr>
          <w:b/>
          <w:bCs/>
          <w:sz w:val="20"/>
          <w:szCs w:val="20"/>
        </w:rPr>
        <w:t xml:space="preserve">: </w:t>
      </w:r>
      <w:r w:rsidR="00E0127E">
        <w:rPr>
          <w:sz w:val="20"/>
          <w:szCs w:val="20"/>
        </w:rPr>
        <w:t>Qualified</w:t>
      </w:r>
      <w:r>
        <w:rPr>
          <w:sz w:val="20"/>
          <w:szCs w:val="20"/>
        </w:rPr>
        <w:t xml:space="preserve"> First Aid Responder</w:t>
      </w:r>
      <w:r w:rsidR="008256B8">
        <w:rPr>
          <w:sz w:val="20"/>
          <w:szCs w:val="20"/>
        </w:rPr>
        <w:t xml:space="preserve"> provided by Florentine &amp; </w:t>
      </w:r>
      <w:proofErr w:type="spellStart"/>
      <w:r w:rsidR="008256B8">
        <w:rPr>
          <w:sz w:val="20"/>
          <w:szCs w:val="20"/>
        </w:rPr>
        <w:t>Loughney</w:t>
      </w:r>
      <w:proofErr w:type="spellEnd"/>
      <w:r w:rsidR="008256B8">
        <w:rPr>
          <w:sz w:val="20"/>
          <w:szCs w:val="20"/>
        </w:rPr>
        <w:t xml:space="preserve"> Safety Training.</w:t>
      </w:r>
    </w:p>
    <w:p w14:paraId="46901DAF" w14:textId="4195B590" w:rsidR="005B27C3" w:rsidRDefault="001C529C" w:rsidP="005B27C3">
      <w:pPr>
        <w:suppressAutoHyphens w:val="0"/>
        <w:spacing w:line="240" w:lineRule="auto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Enterprise</w:t>
      </w:r>
      <w:r w:rsidR="004B0448" w:rsidRPr="004B0448">
        <w:rPr>
          <w:b/>
          <w:bCs/>
          <w:sz w:val="20"/>
          <w:szCs w:val="20"/>
        </w:rPr>
        <w:t>:</w:t>
      </w:r>
      <w:r w:rsidR="004B0448">
        <w:rPr>
          <w:b/>
          <w:bCs/>
          <w:sz w:val="20"/>
          <w:szCs w:val="20"/>
        </w:rPr>
        <w:t xml:space="preserve"> </w:t>
      </w:r>
      <w:r w:rsidR="00973B8B">
        <w:rPr>
          <w:sz w:val="20"/>
          <w:szCs w:val="20"/>
        </w:rPr>
        <w:t>Expanding on</w:t>
      </w:r>
      <w:r w:rsidR="004B0448">
        <w:rPr>
          <w:sz w:val="20"/>
          <w:szCs w:val="20"/>
        </w:rPr>
        <w:t xml:space="preserve"> final year project, </w:t>
      </w:r>
      <w:r w:rsidR="00903A8C">
        <w:rPr>
          <w:sz w:val="20"/>
          <w:szCs w:val="20"/>
        </w:rPr>
        <w:t>develop</w:t>
      </w:r>
      <w:r w:rsidR="004B0448">
        <w:rPr>
          <w:sz w:val="20"/>
          <w:szCs w:val="20"/>
        </w:rPr>
        <w:t xml:space="preserve"> </w:t>
      </w:r>
      <w:r w:rsidR="0057366C">
        <w:rPr>
          <w:sz w:val="20"/>
          <w:szCs w:val="20"/>
        </w:rPr>
        <w:t xml:space="preserve">a </w:t>
      </w:r>
      <w:r w:rsidR="004B0448">
        <w:rPr>
          <w:sz w:val="20"/>
          <w:szCs w:val="20"/>
        </w:rPr>
        <w:t>start</w:t>
      </w:r>
      <w:r w:rsidR="008256B8">
        <w:rPr>
          <w:sz w:val="20"/>
          <w:szCs w:val="20"/>
        </w:rPr>
        <w:t>-</w:t>
      </w:r>
      <w:r w:rsidR="004B0448">
        <w:rPr>
          <w:sz w:val="20"/>
          <w:szCs w:val="20"/>
        </w:rPr>
        <w:t xml:space="preserve">up company </w:t>
      </w:r>
      <w:r w:rsidR="00973B8B">
        <w:rPr>
          <w:sz w:val="20"/>
          <w:szCs w:val="20"/>
        </w:rPr>
        <w:t xml:space="preserve">with the </w:t>
      </w:r>
      <w:r w:rsidR="004B0448">
        <w:rPr>
          <w:sz w:val="20"/>
          <w:szCs w:val="20"/>
        </w:rPr>
        <w:t xml:space="preserve">potential </w:t>
      </w:r>
      <w:r w:rsidR="00973B8B">
        <w:rPr>
          <w:sz w:val="20"/>
          <w:szCs w:val="20"/>
        </w:rPr>
        <w:t>of</w:t>
      </w:r>
      <w:r w:rsidR="004B0448">
        <w:rPr>
          <w:sz w:val="20"/>
          <w:szCs w:val="20"/>
        </w:rPr>
        <w:t xml:space="preserve"> success</w:t>
      </w:r>
      <w:r w:rsidR="00241928">
        <w:rPr>
          <w:sz w:val="20"/>
          <w:szCs w:val="20"/>
        </w:rPr>
        <w:t>.</w:t>
      </w:r>
    </w:p>
    <w:p w14:paraId="6114C860" w14:textId="0C24BB88" w:rsidR="00916528" w:rsidRDefault="005B27C3" w:rsidP="001C529C">
      <w:pPr>
        <w:suppressAutoHyphens w:val="0"/>
        <w:spacing w:line="240" w:lineRule="auto"/>
        <w:jc w:val="both"/>
        <w:rPr>
          <w:sz w:val="20"/>
          <w:szCs w:val="20"/>
          <w:shd w:val="clear" w:color="auto" w:fill="FFFFFF"/>
        </w:rPr>
      </w:pPr>
      <w:r w:rsidRPr="005B27C3">
        <w:rPr>
          <w:b/>
          <w:iCs/>
          <w:sz w:val="20"/>
          <w:szCs w:val="20"/>
        </w:rPr>
        <w:t>TEFL:</w:t>
      </w:r>
      <w:r w:rsidRPr="005B27C3">
        <w:rPr>
          <w:sz w:val="20"/>
          <w:szCs w:val="20"/>
          <w:shd w:val="clear" w:color="auto" w:fill="FFFFFF"/>
        </w:rPr>
        <w:t xml:space="preserve"> Scholar Level 5 140 Hour TEFL Certification</w:t>
      </w:r>
      <w:r w:rsidR="00910082">
        <w:rPr>
          <w:sz w:val="20"/>
          <w:szCs w:val="20"/>
          <w:shd w:val="clear" w:color="auto" w:fill="FFFFFF"/>
        </w:rPr>
        <w:t xml:space="preserve"> and helping students improve their English via </w:t>
      </w:r>
      <w:proofErr w:type="spellStart"/>
      <w:r w:rsidR="00910082">
        <w:rPr>
          <w:sz w:val="20"/>
          <w:szCs w:val="20"/>
          <w:shd w:val="clear" w:color="auto" w:fill="FFFFFF"/>
        </w:rPr>
        <w:t>Cambly</w:t>
      </w:r>
      <w:proofErr w:type="spellEnd"/>
      <w:r w:rsidR="00910082">
        <w:rPr>
          <w:sz w:val="20"/>
          <w:szCs w:val="20"/>
          <w:shd w:val="clear" w:color="auto" w:fill="FFFFFF"/>
        </w:rPr>
        <w:t>.</w:t>
      </w:r>
    </w:p>
    <w:p w14:paraId="783B0C4F" w14:textId="77777777" w:rsidR="00916528" w:rsidRPr="001C529C" w:rsidRDefault="00916528" w:rsidP="001C529C">
      <w:pPr>
        <w:suppressAutoHyphens w:val="0"/>
        <w:spacing w:line="240" w:lineRule="auto"/>
        <w:jc w:val="both"/>
        <w:rPr>
          <w:sz w:val="20"/>
          <w:szCs w:val="20"/>
        </w:rPr>
      </w:pPr>
    </w:p>
    <w:p w14:paraId="32A39796" w14:textId="7004B0EE" w:rsidR="000D06E5" w:rsidRPr="00ED04A4" w:rsidRDefault="00F70B22" w:rsidP="00665EBA">
      <w:pPr>
        <w:jc w:val="both"/>
        <w:rPr>
          <w:b/>
          <w:kern w:val="2"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R</w:t>
      </w:r>
      <w:r w:rsidR="007D67B5">
        <w:rPr>
          <w:b/>
          <w:sz w:val="22"/>
          <w:szCs w:val="22"/>
          <w:lang w:val="en-GB"/>
        </w:rPr>
        <w:t>eferees available upon request</w:t>
      </w:r>
    </w:p>
    <w:sectPr w:rsidR="000D06E5" w:rsidRPr="00ED04A4" w:rsidSect="00F5541A">
      <w:headerReference w:type="default" r:id="rId10"/>
      <w:type w:val="continuous"/>
      <w:pgSz w:w="12240" w:h="15840"/>
      <w:pgMar w:top="720" w:right="720" w:bottom="720" w:left="720" w:header="720" w:footer="720" w:gutter="0"/>
      <w:cols w:space="720"/>
      <w:docGrid w:linePitch="326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1A353" w14:textId="77777777" w:rsidR="007D0D5A" w:rsidRDefault="007D0D5A" w:rsidP="00AC1B28">
      <w:pPr>
        <w:spacing w:line="240" w:lineRule="auto"/>
      </w:pPr>
      <w:r>
        <w:separator/>
      </w:r>
    </w:p>
  </w:endnote>
  <w:endnote w:type="continuationSeparator" w:id="0">
    <w:p w14:paraId="064C810B" w14:textId="77777777" w:rsidR="007D0D5A" w:rsidRDefault="007D0D5A" w:rsidP="00AC1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yriad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51112" w14:textId="77777777" w:rsidR="007D0D5A" w:rsidRDefault="007D0D5A" w:rsidP="00AC1B28">
      <w:pPr>
        <w:spacing w:line="240" w:lineRule="auto"/>
      </w:pPr>
      <w:r>
        <w:separator/>
      </w:r>
    </w:p>
  </w:footnote>
  <w:footnote w:type="continuationSeparator" w:id="0">
    <w:p w14:paraId="2C0F252D" w14:textId="77777777" w:rsidR="007D0D5A" w:rsidRDefault="007D0D5A" w:rsidP="00AC1B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A336D" w14:textId="77777777" w:rsidR="009D4335" w:rsidRPr="006B4360" w:rsidRDefault="00F97AB2" w:rsidP="007D67B5">
    <w:pPr>
      <w:spacing w:line="240" w:lineRule="auto"/>
      <w:rPr>
        <w:sz w:val="56"/>
        <w:szCs w:val="56"/>
        <w:lang w:val="de-DE"/>
      </w:rPr>
    </w:pPr>
    <w:r>
      <w:rPr>
        <w:rFonts w:ascii="MyriadPro-Bold" w:hAnsi="MyriadPro-Bold" w:cs="MyriadPro-Bold"/>
        <w:b/>
        <w:bCs/>
        <w:kern w:val="0"/>
        <w:sz w:val="56"/>
        <w:szCs w:val="56"/>
        <w:lang w:eastAsia="en-US"/>
      </w:rPr>
      <w:t>Alexander</w:t>
    </w:r>
    <w:r w:rsidR="009D4335" w:rsidRPr="006B4360">
      <w:rPr>
        <w:rFonts w:ascii="MyriadPro-Bold" w:hAnsi="MyriadPro-Bold" w:cs="MyriadPro-Bold"/>
        <w:b/>
        <w:bCs/>
        <w:kern w:val="0"/>
        <w:sz w:val="56"/>
        <w:szCs w:val="56"/>
        <w:lang w:eastAsia="en-US"/>
      </w:rPr>
      <w:t xml:space="preserve"> </w:t>
    </w:r>
    <w:r w:rsidR="009D4335" w:rsidRPr="006B4360">
      <w:rPr>
        <w:rFonts w:ascii="MyriadPro-Regular" w:hAnsi="MyriadPro-Regular" w:cs="MyriadPro-Regular"/>
        <w:kern w:val="0"/>
        <w:sz w:val="56"/>
        <w:szCs w:val="56"/>
        <w:lang w:eastAsia="en-US"/>
      </w:rPr>
      <w:t>Selby</w:t>
    </w:r>
  </w:p>
  <w:p w14:paraId="7CE3AC2B" w14:textId="77777777" w:rsidR="009D4335" w:rsidRPr="00CB31CA" w:rsidRDefault="009D4335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C0CB69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00000001"/>
    <w:name w:val="WWNum1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/>
      </w:rPr>
    </w:lvl>
  </w:abstractNum>
  <w:abstractNum w:abstractNumId="3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5"/>
    <w:multiLevelType w:val="multilevel"/>
    <w:tmpl w:val="00000005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65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/>
      </w:rPr>
    </w:lvl>
  </w:abstractNum>
  <w:abstractNum w:abstractNumId="6" w15:restartNumberingAfterBreak="0">
    <w:nsid w:val="00000006"/>
    <w:multiLevelType w:val="multilevel"/>
    <w:tmpl w:val="00000006"/>
    <w:name w:val="WW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7"/>
    <w:multiLevelType w:val="multilevel"/>
    <w:tmpl w:val="00000007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multilevel"/>
    <w:tmpl w:val="00000009"/>
    <w:name w:val="WWNum9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multilevel"/>
    <w:tmpl w:val="0000000A"/>
    <w:name w:val="WW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multilevel"/>
    <w:tmpl w:val="0000000B"/>
    <w:name w:val="WW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multilevel"/>
    <w:tmpl w:val="0000000C"/>
    <w:name w:val="WW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684804"/>
    <w:multiLevelType w:val="hybridMultilevel"/>
    <w:tmpl w:val="EDAC80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9534F2"/>
    <w:multiLevelType w:val="multilevel"/>
    <w:tmpl w:val="D87E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085436"/>
    <w:multiLevelType w:val="hybridMultilevel"/>
    <w:tmpl w:val="C936BD5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F30F75"/>
    <w:multiLevelType w:val="hybridMultilevel"/>
    <w:tmpl w:val="60180012"/>
    <w:lvl w:ilvl="0" w:tplc="B0924C30">
      <w:numFmt w:val="bullet"/>
      <w:lvlText w:val="-"/>
      <w:lvlJc w:val="left"/>
      <w:pPr>
        <w:ind w:left="1789" w:hanging="360"/>
      </w:pPr>
      <w:rPr>
        <w:rFonts w:ascii="Times New Roman" w:eastAsia="Times New Roman" w:hAnsi="Times New Roman" w:cs="Times New Roman" w:hint="default"/>
        <w:b w:val="0"/>
        <w:i/>
        <w:sz w:val="20"/>
      </w:rPr>
    </w:lvl>
    <w:lvl w:ilvl="1" w:tplc="18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 w15:restartNumberingAfterBreak="0">
    <w:nsid w:val="304051A1"/>
    <w:multiLevelType w:val="hybridMultilevel"/>
    <w:tmpl w:val="F1804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0153FD"/>
    <w:multiLevelType w:val="hybridMultilevel"/>
    <w:tmpl w:val="B7B8881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8B6793"/>
    <w:multiLevelType w:val="hybridMultilevel"/>
    <w:tmpl w:val="8F9A7B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0443"/>
    <w:multiLevelType w:val="multilevel"/>
    <w:tmpl w:val="682CE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F451D6"/>
    <w:multiLevelType w:val="hybridMultilevel"/>
    <w:tmpl w:val="72B2AB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096CDF"/>
    <w:multiLevelType w:val="hybridMultilevel"/>
    <w:tmpl w:val="0D6A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E87B6C"/>
    <w:multiLevelType w:val="multilevel"/>
    <w:tmpl w:val="6DAA9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750EAE"/>
    <w:multiLevelType w:val="hybridMultilevel"/>
    <w:tmpl w:val="C922C58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62488"/>
    <w:multiLevelType w:val="hybridMultilevel"/>
    <w:tmpl w:val="5D8ACCB6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 w15:restartNumberingAfterBreak="0">
    <w:nsid w:val="78330C20"/>
    <w:multiLevelType w:val="hybridMultilevel"/>
    <w:tmpl w:val="8F320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FF3D5E"/>
    <w:multiLevelType w:val="hybridMultilevel"/>
    <w:tmpl w:val="889E870E"/>
    <w:lvl w:ilvl="0" w:tplc="1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14"/>
  </w:num>
  <w:num w:numId="4">
    <w:abstractNumId w:val="12"/>
  </w:num>
  <w:num w:numId="5">
    <w:abstractNumId w:val="23"/>
  </w:num>
  <w:num w:numId="6">
    <w:abstractNumId w:val="18"/>
  </w:num>
  <w:num w:numId="7">
    <w:abstractNumId w:val="0"/>
  </w:num>
  <w:num w:numId="8">
    <w:abstractNumId w:val="24"/>
  </w:num>
  <w:num w:numId="9">
    <w:abstractNumId w:val="15"/>
  </w:num>
  <w:num w:numId="10">
    <w:abstractNumId w:val="19"/>
  </w:num>
  <w:num w:numId="11">
    <w:abstractNumId w:val="13"/>
  </w:num>
  <w:num w:numId="12">
    <w:abstractNumId w:val="22"/>
  </w:num>
  <w:num w:numId="13">
    <w:abstractNumId w:val="20"/>
  </w:num>
  <w:num w:numId="14">
    <w:abstractNumId w:val="21"/>
  </w:num>
  <w:num w:numId="15">
    <w:abstractNumId w:val="25"/>
  </w:num>
  <w:num w:numId="16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DA9"/>
    <w:rsid w:val="00000849"/>
    <w:rsid w:val="00004517"/>
    <w:rsid w:val="0001240C"/>
    <w:rsid w:val="00017249"/>
    <w:rsid w:val="00026291"/>
    <w:rsid w:val="000439BD"/>
    <w:rsid w:val="00060126"/>
    <w:rsid w:val="00071552"/>
    <w:rsid w:val="00083F86"/>
    <w:rsid w:val="00090197"/>
    <w:rsid w:val="000B223D"/>
    <w:rsid w:val="000B6C40"/>
    <w:rsid w:val="000B6FC0"/>
    <w:rsid w:val="000C7A20"/>
    <w:rsid w:val="000D06E5"/>
    <w:rsid w:val="000D4F98"/>
    <w:rsid w:val="000D5852"/>
    <w:rsid w:val="000D6833"/>
    <w:rsid w:val="000D70E1"/>
    <w:rsid w:val="000D7EF5"/>
    <w:rsid w:val="000F099A"/>
    <w:rsid w:val="000F40C0"/>
    <w:rsid w:val="000F521E"/>
    <w:rsid w:val="001074D3"/>
    <w:rsid w:val="0012043C"/>
    <w:rsid w:val="00130CFA"/>
    <w:rsid w:val="00131B7D"/>
    <w:rsid w:val="00137576"/>
    <w:rsid w:val="00175068"/>
    <w:rsid w:val="00177448"/>
    <w:rsid w:val="00182CDC"/>
    <w:rsid w:val="00193B87"/>
    <w:rsid w:val="001C529C"/>
    <w:rsid w:val="001C5D94"/>
    <w:rsid w:val="001D01DF"/>
    <w:rsid w:val="001E1745"/>
    <w:rsid w:val="0022679B"/>
    <w:rsid w:val="00227787"/>
    <w:rsid w:val="002417DF"/>
    <w:rsid w:val="00241928"/>
    <w:rsid w:val="002476CB"/>
    <w:rsid w:val="00265E21"/>
    <w:rsid w:val="00270809"/>
    <w:rsid w:val="002745EA"/>
    <w:rsid w:val="00277E75"/>
    <w:rsid w:val="00280122"/>
    <w:rsid w:val="002862DE"/>
    <w:rsid w:val="00293870"/>
    <w:rsid w:val="00294224"/>
    <w:rsid w:val="00296997"/>
    <w:rsid w:val="002C176E"/>
    <w:rsid w:val="002D311A"/>
    <w:rsid w:val="002D56DE"/>
    <w:rsid w:val="002D5BFD"/>
    <w:rsid w:val="002E3CB3"/>
    <w:rsid w:val="002E5567"/>
    <w:rsid w:val="002F1B7E"/>
    <w:rsid w:val="00301149"/>
    <w:rsid w:val="00306B11"/>
    <w:rsid w:val="00334BF5"/>
    <w:rsid w:val="00335EC1"/>
    <w:rsid w:val="00351AD7"/>
    <w:rsid w:val="0036085E"/>
    <w:rsid w:val="00362E20"/>
    <w:rsid w:val="00367CB0"/>
    <w:rsid w:val="00381478"/>
    <w:rsid w:val="003863F4"/>
    <w:rsid w:val="0039797F"/>
    <w:rsid w:val="003A5D34"/>
    <w:rsid w:val="003B0729"/>
    <w:rsid w:val="003B1809"/>
    <w:rsid w:val="003B5254"/>
    <w:rsid w:val="003B53A2"/>
    <w:rsid w:val="003B7F3D"/>
    <w:rsid w:val="003C264F"/>
    <w:rsid w:val="003D0917"/>
    <w:rsid w:val="003D3F7E"/>
    <w:rsid w:val="003E4F0F"/>
    <w:rsid w:val="003F5F50"/>
    <w:rsid w:val="003F74B4"/>
    <w:rsid w:val="00407436"/>
    <w:rsid w:val="00411510"/>
    <w:rsid w:val="00420CC6"/>
    <w:rsid w:val="00420FD0"/>
    <w:rsid w:val="00433421"/>
    <w:rsid w:val="004338ED"/>
    <w:rsid w:val="00440419"/>
    <w:rsid w:val="00443DB1"/>
    <w:rsid w:val="00463EE9"/>
    <w:rsid w:val="00475D0D"/>
    <w:rsid w:val="00495EA4"/>
    <w:rsid w:val="004B0448"/>
    <w:rsid w:val="004B0FD1"/>
    <w:rsid w:val="004B2CA4"/>
    <w:rsid w:val="004B6F5F"/>
    <w:rsid w:val="004C0BF3"/>
    <w:rsid w:val="004C581E"/>
    <w:rsid w:val="004D30C5"/>
    <w:rsid w:val="004F73B4"/>
    <w:rsid w:val="005003F9"/>
    <w:rsid w:val="00514DB3"/>
    <w:rsid w:val="00516C92"/>
    <w:rsid w:val="00530FC3"/>
    <w:rsid w:val="0054055A"/>
    <w:rsid w:val="00564D6D"/>
    <w:rsid w:val="00566D07"/>
    <w:rsid w:val="0057366C"/>
    <w:rsid w:val="005939B0"/>
    <w:rsid w:val="005A1AA1"/>
    <w:rsid w:val="005A3079"/>
    <w:rsid w:val="005B18CF"/>
    <w:rsid w:val="005B1A27"/>
    <w:rsid w:val="005B27C3"/>
    <w:rsid w:val="005B3B00"/>
    <w:rsid w:val="005D0258"/>
    <w:rsid w:val="005D0A10"/>
    <w:rsid w:val="005D1085"/>
    <w:rsid w:val="005D2DA9"/>
    <w:rsid w:val="005E6A21"/>
    <w:rsid w:val="005E6F47"/>
    <w:rsid w:val="005E79D1"/>
    <w:rsid w:val="005F0285"/>
    <w:rsid w:val="005F02E2"/>
    <w:rsid w:val="00602DD9"/>
    <w:rsid w:val="0060482E"/>
    <w:rsid w:val="00621EEE"/>
    <w:rsid w:val="0065179C"/>
    <w:rsid w:val="00656FCD"/>
    <w:rsid w:val="00661C7B"/>
    <w:rsid w:val="00665EBA"/>
    <w:rsid w:val="00671DF2"/>
    <w:rsid w:val="00674A4D"/>
    <w:rsid w:val="00683463"/>
    <w:rsid w:val="00686670"/>
    <w:rsid w:val="00691B8D"/>
    <w:rsid w:val="0069224C"/>
    <w:rsid w:val="006977C8"/>
    <w:rsid w:val="006A165A"/>
    <w:rsid w:val="006A2415"/>
    <w:rsid w:val="006A78F6"/>
    <w:rsid w:val="006B3BE1"/>
    <w:rsid w:val="006B4360"/>
    <w:rsid w:val="006D61B8"/>
    <w:rsid w:val="006F235B"/>
    <w:rsid w:val="006F75AA"/>
    <w:rsid w:val="00712F4F"/>
    <w:rsid w:val="0072188A"/>
    <w:rsid w:val="00725646"/>
    <w:rsid w:val="00726AF7"/>
    <w:rsid w:val="00727DCB"/>
    <w:rsid w:val="007337B6"/>
    <w:rsid w:val="00733B79"/>
    <w:rsid w:val="00735E8F"/>
    <w:rsid w:val="0074396B"/>
    <w:rsid w:val="00745CE8"/>
    <w:rsid w:val="00762E02"/>
    <w:rsid w:val="00771DFB"/>
    <w:rsid w:val="00773C98"/>
    <w:rsid w:val="007746F7"/>
    <w:rsid w:val="007904F7"/>
    <w:rsid w:val="007A0F3A"/>
    <w:rsid w:val="007A27FA"/>
    <w:rsid w:val="007B1A60"/>
    <w:rsid w:val="007B57F3"/>
    <w:rsid w:val="007B6EB5"/>
    <w:rsid w:val="007C2F5C"/>
    <w:rsid w:val="007C414F"/>
    <w:rsid w:val="007C6B08"/>
    <w:rsid w:val="007D0D5A"/>
    <w:rsid w:val="007D67B5"/>
    <w:rsid w:val="007F1D15"/>
    <w:rsid w:val="00800044"/>
    <w:rsid w:val="00803C3D"/>
    <w:rsid w:val="00812FE7"/>
    <w:rsid w:val="00816A92"/>
    <w:rsid w:val="008256B8"/>
    <w:rsid w:val="00825F52"/>
    <w:rsid w:val="00835822"/>
    <w:rsid w:val="008445BF"/>
    <w:rsid w:val="0085497E"/>
    <w:rsid w:val="00857B0B"/>
    <w:rsid w:val="008625C1"/>
    <w:rsid w:val="008814C8"/>
    <w:rsid w:val="00883C2F"/>
    <w:rsid w:val="008858FC"/>
    <w:rsid w:val="00886380"/>
    <w:rsid w:val="008A7AE8"/>
    <w:rsid w:val="008B088D"/>
    <w:rsid w:val="008B572C"/>
    <w:rsid w:val="008B6862"/>
    <w:rsid w:val="008C2E27"/>
    <w:rsid w:val="008C5DEE"/>
    <w:rsid w:val="008D2695"/>
    <w:rsid w:val="008D3AB1"/>
    <w:rsid w:val="008D4648"/>
    <w:rsid w:val="008D6058"/>
    <w:rsid w:val="008D69F9"/>
    <w:rsid w:val="008D7D7B"/>
    <w:rsid w:val="008E35C9"/>
    <w:rsid w:val="008E590E"/>
    <w:rsid w:val="008E5914"/>
    <w:rsid w:val="008E755A"/>
    <w:rsid w:val="008F4B7F"/>
    <w:rsid w:val="00903A8C"/>
    <w:rsid w:val="00910082"/>
    <w:rsid w:val="00914AC6"/>
    <w:rsid w:val="00915520"/>
    <w:rsid w:val="00916528"/>
    <w:rsid w:val="00924EFB"/>
    <w:rsid w:val="0092679F"/>
    <w:rsid w:val="00926CB8"/>
    <w:rsid w:val="009319B6"/>
    <w:rsid w:val="00936950"/>
    <w:rsid w:val="0094723E"/>
    <w:rsid w:val="00956F87"/>
    <w:rsid w:val="00967E18"/>
    <w:rsid w:val="00970BD5"/>
    <w:rsid w:val="009733E3"/>
    <w:rsid w:val="00973B8B"/>
    <w:rsid w:val="00996876"/>
    <w:rsid w:val="009979D3"/>
    <w:rsid w:val="009A1AE8"/>
    <w:rsid w:val="009A6006"/>
    <w:rsid w:val="009B2C22"/>
    <w:rsid w:val="009B54E6"/>
    <w:rsid w:val="009C4553"/>
    <w:rsid w:val="009C7D91"/>
    <w:rsid w:val="009D1742"/>
    <w:rsid w:val="009D4335"/>
    <w:rsid w:val="009F681A"/>
    <w:rsid w:val="00A10911"/>
    <w:rsid w:val="00A14556"/>
    <w:rsid w:val="00A35106"/>
    <w:rsid w:val="00A4271C"/>
    <w:rsid w:val="00A51133"/>
    <w:rsid w:val="00A51D28"/>
    <w:rsid w:val="00A62AB5"/>
    <w:rsid w:val="00A73D45"/>
    <w:rsid w:val="00A771E5"/>
    <w:rsid w:val="00AA0F77"/>
    <w:rsid w:val="00AA254A"/>
    <w:rsid w:val="00AA306B"/>
    <w:rsid w:val="00AA73A8"/>
    <w:rsid w:val="00AC1B28"/>
    <w:rsid w:val="00AC1D5A"/>
    <w:rsid w:val="00AC4BFC"/>
    <w:rsid w:val="00AD1EC3"/>
    <w:rsid w:val="00AD49AC"/>
    <w:rsid w:val="00AE5476"/>
    <w:rsid w:val="00B019C5"/>
    <w:rsid w:val="00B13E09"/>
    <w:rsid w:val="00B2024F"/>
    <w:rsid w:val="00B21A77"/>
    <w:rsid w:val="00B249CD"/>
    <w:rsid w:val="00B25342"/>
    <w:rsid w:val="00B36AF5"/>
    <w:rsid w:val="00B448CF"/>
    <w:rsid w:val="00B550F5"/>
    <w:rsid w:val="00B645B1"/>
    <w:rsid w:val="00B8584A"/>
    <w:rsid w:val="00B92868"/>
    <w:rsid w:val="00B9430B"/>
    <w:rsid w:val="00BA00CE"/>
    <w:rsid w:val="00BA0D65"/>
    <w:rsid w:val="00BA2E42"/>
    <w:rsid w:val="00BB0B6D"/>
    <w:rsid w:val="00BC0050"/>
    <w:rsid w:val="00BC353E"/>
    <w:rsid w:val="00BC5DC5"/>
    <w:rsid w:val="00BC69E8"/>
    <w:rsid w:val="00BD3985"/>
    <w:rsid w:val="00BD3AB5"/>
    <w:rsid w:val="00BD7B88"/>
    <w:rsid w:val="00C047F0"/>
    <w:rsid w:val="00C061C6"/>
    <w:rsid w:val="00C13147"/>
    <w:rsid w:val="00C175DC"/>
    <w:rsid w:val="00C176F1"/>
    <w:rsid w:val="00C215A3"/>
    <w:rsid w:val="00C30921"/>
    <w:rsid w:val="00C36273"/>
    <w:rsid w:val="00C57EE8"/>
    <w:rsid w:val="00C60DB9"/>
    <w:rsid w:val="00C77236"/>
    <w:rsid w:val="00CA3A3F"/>
    <w:rsid w:val="00CA6ABF"/>
    <w:rsid w:val="00CB31CA"/>
    <w:rsid w:val="00CB4D2F"/>
    <w:rsid w:val="00CC1DFE"/>
    <w:rsid w:val="00CD42EB"/>
    <w:rsid w:val="00CE039A"/>
    <w:rsid w:val="00CE4D75"/>
    <w:rsid w:val="00CE79AF"/>
    <w:rsid w:val="00D06715"/>
    <w:rsid w:val="00D10A81"/>
    <w:rsid w:val="00D12191"/>
    <w:rsid w:val="00D206A6"/>
    <w:rsid w:val="00D26D18"/>
    <w:rsid w:val="00D276B3"/>
    <w:rsid w:val="00D37D78"/>
    <w:rsid w:val="00D5514C"/>
    <w:rsid w:val="00D70856"/>
    <w:rsid w:val="00D713CA"/>
    <w:rsid w:val="00D732D5"/>
    <w:rsid w:val="00D7477F"/>
    <w:rsid w:val="00D76C49"/>
    <w:rsid w:val="00D809BE"/>
    <w:rsid w:val="00DA0175"/>
    <w:rsid w:val="00DA4ECB"/>
    <w:rsid w:val="00DC1816"/>
    <w:rsid w:val="00DE0B28"/>
    <w:rsid w:val="00DF3024"/>
    <w:rsid w:val="00E0127E"/>
    <w:rsid w:val="00E258E1"/>
    <w:rsid w:val="00E43267"/>
    <w:rsid w:val="00E46735"/>
    <w:rsid w:val="00E476AE"/>
    <w:rsid w:val="00E50E95"/>
    <w:rsid w:val="00E5247C"/>
    <w:rsid w:val="00E671DE"/>
    <w:rsid w:val="00E765A0"/>
    <w:rsid w:val="00E77612"/>
    <w:rsid w:val="00E86356"/>
    <w:rsid w:val="00E86862"/>
    <w:rsid w:val="00E91BDA"/>
    <w:rsid w:val="00EA0255"/>
    <w:rsid w:val="00EA157B"/>
    <w:rsid w:val="00EA3D23"/>
    <w:rsid w:val="00EB51DB"/>
    <w:rsid w:val="00ED04A4"/>
    <w:rsid w:val="00ED71F3"/>
    <w:rsid w:val="00ED7381"/>
    <w:rsid w:val="00EE36CC"/>
    <w:rsid w:val="00EF01C9"/>
    <w:rsid w:val="00EF2EA3"/>
    <w:rsid w:val="00EF4065"/>
    <w:rsid w:val="00F06E1D"/>
    <w:rsid w:val="00F14CEA"/>
    <w:rsid w:val="00F26BE6"/>
    <w:rsid w:val="00F33835"/>
    <w:rsid w:val="00F347C3"/>
    <w:rsid w:val="00F4029F"/>
    <w:rsid w:val="00F47722"/>
    <w:rsid w:val="00F505D4"/>
    <w:rsid w:val="00F5541A"/>
    <w:rsid w:val="00F575DF"/>
    <w:rsid w:val="00F60A0C"/>
    <w:rsid w:val="00F63817"/>
    <w:rsid w:val="00F70B22"/>
    <w:rsid w:val="00F70CDB"/>
    <w:rsid w:val="00F742BA"/>
    <w:rsid w:val="00F86E58"/>
    <w:rsid w:val="00F91BD7"/>
    <w:rsid w:val="00F9240D"/>
    <w:rsid w:val="00F97AB2"/>
    <w:rsid w:val="00FB4162"/>
    <w:rsid w:val="00FB44B4"/>
    <w:rsid w:val="00FC54F4"/>
    <w:rsid w:val="00FD4D6A"/>
    <w:rsid w:val="00FE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CD6787A"/>
  <w15:docId w15:val="{E4F1E371-D8E2-4E10-9901-D43CE4319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520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9979D3"/>
    <w:pPr>
      <w:suppressAutoHyphens w:val="0"/>
      <w:spacing w:before="100" w:beforeAutospacing="1" w:after="100" w:afterAutospacing="1" w:line="240" w:lineRule="auto"/>
      <w:outlineLvl w:val="2"/>
    </w:pPr>
    <w:rPr>
      <w:b/>
      <w:bCs/>
      <w:kern w:val="0"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915520"/>
    <w:rPr>
      <w:rFonts w:cs="Courier New"/>
    </w:rPr>
  </w:style>
  <w:style w:type="character" w:styleId="Hyperlink">
    <w:name w:val="Hyperlink"/>
    <w:basedOn w:val="DefaultParagraphFont"/>
    <w:rsid w:val="00915520"/>
    <w:rPr>
      <w:color w:val="0000FF"/>
      <w:u w:val="single"/>
    </w:rPr>
  </w:style>
  <w:style w:type="character" w:customStyle="1" w:styleId="BalloonTextChar">
    <w:name w:val="Balloon Text Char"/>
    <w:basedOn w:val="DefaultParagraphFont"/>
    <w:rsid w:val="00915520"/>
  </w:style>
  <w:style w:type="paragraph" w:customStyle="1" w:styleId="Heading">
    <w:name w:val="Heading"/>
    <w:basedOn w:val="Normal"/>
    <w:next w:val="BodyText"/>
    <w:rsid w:val="00915520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915520"/>
    <w:pPr>
      <w:spacing w:after="120"/>
    </w:pPr>
  </w:style>
  <w:style w:type="paragraph" w:styleId="List">
    <w:name w:val="List"/>
    <w:basedOn w:val="BodyText"/>
    <w:rsid w:val="00915520"/>
    <w:rPr>
      <w:rFonts w:cs="Mangal"/>
    </w:rPr>
  </w:style>
  <w:style w:type="paragraph" w:styleId="Caption">
    <w:name w:val="caption"/>
    <w:basedOn w:val="Normal"/>
    <w:qFormat/>
    <w:rsid w:val="00915520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915520"/>
    <w:pPr>
      <w:suppressLineNumbers/>
    </w:pPr>
    <w:rPr>
      <w:rFonts w:cs="Mangal"/>
    </w:rPr>
  </w:style>
  <w:style w:type="paragraph" w:styleId="BalloonText">
    <w:name w:val="Balloon Text"/>
    <w:basedOn w:val="Normal"/>
    <w:rsid w:val="00915520"/>
  </w:style>
  <w:style w:type="paragraph" w:styleId="ListParagraph">
    <w:name w:val="List Paragraph"/>
    <w:basedOn w:val="Normal"/>
    <w:uiPriority w:val="34"/>
    <w:qFormat/>
    <w:rsid w:val="00661C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979D3"/>
    <w:rPr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9979D3"/>
    <w:rPr>
      <w:i/>
      <w:iCs/>
    </w:rPr>
  </w:style>
  <w:style w:type="character" w:customStyle="1" w:styleId="st">
    <w:name w:val="st"/>
    <w:basedOn w:val="DefaultParagraphFont"/>
    <w:rsid w:val="002745EA"/>
  </w:style>
  <w:style w:type="paragraph" w:styleId="Header">
    <w:name w:val="header"/>
    <w:basedOn w:val="Normal"/>
    <w:link w:val="HeaderChar"/>
    <w:uiPriority w:val="99"/>
    <w:unhideWhenUsed/>
    <w:rsid w:val="00AC1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B28"/>
    <w:rPr>
      <w:kern w:val="1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AC1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B28"/>
    <w:rPr>
      <w:kern w:val="1"/>
      <w:sz w:val="24"/>
      <w:szCs w:val="24"/>
      <w:lang w:eastAsia="ar-SA"/>
    </w:rPr>
  </w:style>
  <w:style w:type="paragraph" w:customStyle="1" w:styleId="Default">
    <w:name w:val="Default"/>
    <w:rsid w:val="008E590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E35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35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35C9"/>
    <w:rPr>
      <w:kern w:val="1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35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35C9"/>
    <w:rPr>
      <w:b/>
      <w:bCs/>
      <w:kern w:val="1"/>
      <w:lang w:eastAsia="ar-SA"/>
    </w:rPr>
  </w:style>
  <w:style w:type="table" w:styleId="TableGrid">
    <w:name w:val="Table Grid"/>
    <w:basedOn w:val="TableNormal"/>
    <w:uiPriority w:val="59"/>
    <w:rsid w:val="00420F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F70B22"/>
    <w:pPr>
      <w:numPr>
        <w:numId w:val="7"/>
      </w:numPr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723E"/>
    <w:rPr>
      <w:color w:val="808080"/>
      <w:shd w:val="clear" w:color="auto" w:fill="E6E6E6"/>
    </w:rPr>
  </w:style>
  <w:style w:type="character" w:customStyle="1" w:styleId="domain">
    <w:name w:val="domain"/>
    <w:basedOn w:val="DefaultParagraphFont"/>
    <w:rsid w:val="0094723E"/>
  </w:style>
  <w:style w:type="character" w:customStyle="1" w:styleId="vanity-name">
    <w:name w:val="vanity-name"/>
    <w:basedOn w:val="DefaultParagraphFont"/>
    <w:rsid w:val="0094723E"/>
  </w:style>
  <w:style w:type="paragraph" w:styleId="NormalWeb">
    <w:name w:val="Normal (Web)"/>
    <w:basedOn w:val="Normal"/>
    <w:uiPriority w:val="99"/>
    <w:semiHidden/>
    <w:unhideWhenUsed/>
    <w:rsid w:val="00914AC6"/>
    <w:pPr>
      <w:suppressAutoHyphens w:val="0"/>
      <w:spacing w:before="100" w:beforeAutospacing="1" w:after="100" w:afterAutospacing="1" w:line="240" w:lineRule="auto"/>
    </w:pPr>
    <w:rPr>
      <w:kern w:val="0"/>
      <w:lang w:eastAsia="en-US"/>
    </w:rPr>
  </w:style>
  <w:style w:type="character" w:customStyle="1" w:styleId="apple-tab-span">
    <w:name w:val="apple-tab-span"/>
    <w:basedOn w:val="DefaultParagraphFont"/>
    <w:rsid w:val="00914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0598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selby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lex.selb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4840E-84DB-4B8C-BA7C-80B04E8BA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1086</Words>
  <Characters>6196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BAE Systems Detica</Company>
  <LinksUpToDate>false</LinksUpToDate>
  <CharactersWithSpaces>7268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Alex Selby</cp:lastModifiedBy>
  <cp:revision>2</cp:revision>
  <cp:lastPrinted>2019-10-16T11:05:00Z</cp:lastPrinted>
  <dcterms:created xsi:type="dcterms:W3CDTF">2021-02-10T10:51:00Z</dcterms:created>
  <dcterms:modified xsi:type="dcterms:W3CDTF">2021-02-10T10:51:00Z</dcterms:modified>
</cp:coreProperties>
</file>